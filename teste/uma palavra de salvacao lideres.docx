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"/>
        <w:gridCol w:w="10757"/>
      </w:tblGrid>
      <w:tr w:rsidR="00102990" w14:paraId="008D6FBA" w14:textId="77777777">
        <w:trPr>
          <w:trHeight w:val="276"/>
        </w:trPr>
        <w:tc>
          <w:tcPr>
            <w:tcW w:w="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62EE4D" w14:textId="77777777" w:rsidR="00102990" w:rsidRDefault="000B7D59">
            <w:pPr>
              <w:ind w:right="62"/>
              <w:rPr>
                <w:spacing w:val="60"/>
                <w:sz w:val="19"/>
                <w:szCs w:val="19"/>
              </w:rPr>
            </w:pPr>
            <w:r>
              <w:rPr>
                <w:rFonts w:ascii="Arial Narrow" w:hAnsi="Arial Narrow" w:cs="Arial Narrow"/>
                <w:sz w:val="19"/>
                <w:szCs w:val="19"/>
              </w:rPr>
              <w:t xml:space="preserve"> </w:t>
            </w:r>
            <w:r w:rsidR="00102990">
              <w:rPr>
                <w:rFonts w:ascii="Arial Narrow" w:hAnsi="Arial Narrow" w:cs="Arial Narrow"/>
                <w:sz w:val="19"/>
                <w:szCs w:val="19"/>
              </w:rPr>
              <w:t>Ç2</w:t>
            </w:r>
          </w:p>
        </w:tc>
        <w:tc>
          <w:tcPr>
            <w:tcW w:w="1075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vAlign w:val="center"/>
          </w:tcPr>
          <w:p w14:paraId="165CC8BB" w14:textId="176C3419" w:rsidR="00102990" w:rsidRDefault="002B619A">
            <w:pPr>
              <w:pStyle w:val="Ttulo1"/>
              <w:rPr>
                <w:sz w:val="19"/>
                <w:szCs w:val="19"/>
              </w:rPr>
            </w:pPr>
            <w:r>
              <w:rPr>
                <w:spacing w:val="60"/>
                <w:sz w:val="19"/>
                <w:szCs w:val="19"/>
              </w:rPr>
              <w:t>VIDEIRA JOINVILLE</w:t>
            </w:r>
            <w:r w:rsidR="00102990">
              <w:rPr>
                <w:spacing w:val="60"/>
                <w:sz w:val="19"/>
                <w:szCs w:val="19"/>
              </w:rPr>
              <w:t xml:space="preserve"> – IGREJA EM CÉLULAS</w:t>
            </w:r>
          </w:p>
        </w:tc>
      </w:tr>
    </w:tbl>
    <w:p w14:paraId="4D03D21D" w14:textId="636639CB" w:rsidR="00102990" w:rsidRDefault="00DF7F2F">
      <w:pPr>
        <w:pStyle w:val="Legenda"/>
        <w:rPr>
          <w:rStyle w:val="Forte"/>
          <w:sz w:val="19"/>
          <w:szCs w:val="19"/>
          <w:u w:val="single"/>
        </w:rPr>
      </w:pPr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AF00A52" wp14:editId="45C8D5AA">
                <wp:simplePos x="0" y="0"/>
                <wp:positionH relativeFrom="column">
                  <wp:posOffset>-54610</wp:posOffset>
                </wp:positionH>
                <wp:positionV relativeFrom="paragraph">
                  <wp:posOffset>136525</wp:posOffset>
                </wp:positionV>
                <wp:extent cx="6937375" cy="584835"/>
                <wp:effectExtent l="0" t="0" r="0" b="571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37375" cy="584835"/>
                        </a:xfrm>
                        <a:prstGeom prst="rect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737A80" id="Rectangle 2" o:spid="_x0000_s1026" style="position:absolute;margin-left:-4.3pt;margin-top:10.75pt;width:546.25pt;height:46.05pt;z-index:2516577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" filled="f" strokeweight=".26mm">
                <v:path arrowok="t"/>
              </v:rect>
            </w:pict>
          </mc:Fallback>
        </mc:AlternateContent>
      </w:r>
      <w:r w:rsidR="00102990">
        <w:rPr>
          <w:spacing w:val="40"/>
          <w:sz w:val="19"/>
          <w:szCs w:val="19"/>
        </w:rPr>
        <w:t xml:space="preserve">SUPRIMENTO PARA A CÉLULA       </w:t>
      </w:r>
    </w:p>
    <w:p w14:paraId="26A08E6F" w14:textId="77777777" w:rsidR="00102990" w:rsidRPr="00EE482B" w:rsidRDefault="00102990">
      <w:pPr>
        <w:widowControl w:val="0"/>
        <w:autoSpaceDE w:val="0"/>
        <w:autoSpaceDN w:val="0"/>
        <w:adjustRightInd w:val="0"/>
        <w:rPr>
          <w:rStyle w:val="Forte"/>
          <w:rFonts w:ascii="Arial Narrow" w:hAnsi="Arial Narrow" w:cs="Arial"/>
          <w:sz w:val="20"/>
          <w:lang w:val="en-US"/>
        </w:rPr>
      </w:pPr>
      <w:r w:rsidRPr="00EE482B">
        <w:rPr>
          <w:rStyle w:val="Forte"/>
          <w:rFonts w:ascii="Arial Narrow" w:hAnsi="Arial Narrow" w:cs="Arial Narrow"/>
          <w:sz w:val="20"/>
          <w:u w:val="single"/>
        </w:rPr>
        <w:t>TEMA</w:t>
      </w:r>
      <w:r w:rsidRPr="00EE482B">
        <w:rPr>
          <w:rStyle w:val="Forte"/>
          <w:rFonts w:ascii="Arial Narrow" w:hAnsi="Arial Narrow" w:cs="Arial Narrow"/>
          <w:sz w:val="20"/>
        </w:rPr>
        <w:t xml:space="preserve">: </w:t>
      </w:r>
      <w:r w:rsidR="00903F5F">
        <w:rPr>
          <w:rStyle w:val="Forte"/>
          <w:rFonts w:ascii="Arial Narrow" w:hAnsi="Arial Narrow" w:cs="Arial Narrow"/>
          <w:color w:val="FF0000"/>
          <w:sz w:val="20"/>
        </w:rPr>
        <w:t xml:space="preserve">UMA PALAVRA DE </w:t>
      </w:r>
      <w:r w:rsidR="002C73DD">
        <w:rPr>
          <w:rStyle w:val="Forte"/>
          <w:rFonts w:ascii="Arial Narrow" w:hAnsi="Arial Narrow" w:cs="Arial Narrow"/>
          <w:color w:val="FF0000"/>
          <w:sz w:val="20"/>
        </w:rPr>
        <w:t>SALVAÇÃO</w:t>
      </w:r>
      <w:r w:rsidR="00A4393C">
        <w:rPr>
          <w:rStyle w:val="Forte"/>
          <w:rFonts w:ascii="Arial Narrow" w:hAnsi="Arial Narrow" w:cs="Arial Narrow"/>
          <w:color w:val="FF0000"/>
          <w:sz w:val="20"/>
        </w:rPr>
        <w:t xml:space="preserve"> </w:t>
      </w:r>
      <w:r w:rsidR="000F10D9" w:rsidRPr="00EE482B">
        <w:rPr>
          <w:rStyle w:val="Forte"/>
          <w:rFonts w:ascii="Arial Narrow" w:hAnsi="Arial Narrow" w:cs="Arial Narrow"/>
          <w:color w:val="FF0000"/>
          <w:sz w:val="20"/>
        </w:rPr>
        <w:t>–</w:t>
      </w:r>
      <w:r w:rsidR="00FC04E4" w:rsidRPr="00EE482B">
        <w:rPr>
          <w:rStyle w:val="Forte"/>
          <w:rFonts w:ascii="Arial Narrow" w:hAnsi="Arial Narrow" w:cs="Arial Narrow"/>
          <w:color w:val="FF0000"/>
          <w:sz w:val="20"/>
        </w:rPr>
        <w:t xml:space="preserve"> </w:t>
      </w:r>
      <w:r w:rsidR="00A4393C">
        <w:rPr>
          <w:rFonts w:ascii="Arial Narrow" w:hAnsi="Arial Narrow"/>
          <w:b/>
          <w:iCs/>
          <w:color w:val="FF0000"/>
          <w:sz w:val="20"/>
        </w:rPr>
        <w:t xml:space="preserve">Lucas </w:t>
      </w:r>
      <w:r w:rsidR="00931F5F">
        <w:rPr>
          <w:rFonts w:ascii="Arial Narrow" w:hAnsi="Arial Narrow"/>
          <w:b/>
          <w:iCs/>
          <w:color w:val="FF0000"/>
          <w:sz w:val="20"/>
        </w:rPr>
        <w:t>23.</w:t>
      </w:r>
      <w:r w:rsidR="00A57982">
        <w:rPr>
          <w:rFonts w:ascii="Arial Narrow" w:hAnsi="Arial Narrow"/>
          <w:b/>
          <w:iCs/>
          <w:color w:val="FF0000"/>
          <w:sz w:val="20"/>
        </w:rPr>
        <w:t>39-43</w:t>
      </w:r>
    </w:p>
    <w:p w14:paraId="78850CD7" w14:textId="77777777" w:rsidR="003D2964" w:rsidRPr="007966A9" w:rsidRDefault="00102990" w:rsidP="003D2964">
      <w:pPr>
        <w:jc w:val="both"/>
        <w:rPr>
          <w:rFonts w:ascii="Arial Narrow" w:hAnsi="Arial Narrow"/>
          <w:sz w:val="20"/>
        </w:rPr>
      </w:pPr>
      <w:r w:rsidRPr="00EE482B">
        <w:rPr>
          <w:rStyle w:val="Forte"/>
          <w:rFonts w:ascii="Arial Narrow" w:hAnsi="Arial Narrow" w:cs="Arial Narrow"/>
          <w:sz w:val="20"/>
          <w:u w:val="single"/>
        </w:rPr>
        <w:t>SUGESTÃO QUEBRA-GELO</w:t>
      </w:r>
      <w:r w:rsidRPr="00EE482B">
        <w:rPr>
          <w:rStyle w:val="Forte"/>
          <w:rFonts w:ascii="Arial Narrow" w:hAnsi="Arial Narrow" w:cs="Arial Narrow"/>
          <w:sz w:val="20"/>
        </w:rPr>
        <w:t>:</w:t>
      </w:r>
      <w:r w:rsidR="00D75768">
        <w:rPr>
          <w:rStyle w:val="Forte"/>
          <w:rFonts w:ascii="Arial Narrow" w:hAnsi="Arial Narrow"/>
          <w:sz w:val="20"/>
        </w:rPr>
        <w:t xml:space="preserve"> </w:t>
      </w:r>
      <w:r w:rsidR="007966A9">
        <w:rPr>
          <w:rStyle w:val="Forte"/>
          <w:rFonts w:ascii="Arial Narrow" w:hAnsi="Arial Narrow"/>
          <w:sz w:val="20"/>
        </w:rPr>
        <w:t xml:space="preserve">Pergunta e Resposta: </w:t>
      </w:r>
      <w:r w:rsidR="00107679" w:rsidRPr="00107679">
        <w:rPr>
          <w:rFonts w:ascii="Arial Narrow" w:hAnsi="Arial Narrow"/>
          <w:sz w:val="20"/>
        </w:rPr>
        <w:t>Como você imagina que será daqui a 10 anos</w:t>
      </w:r>
      <w:r w:rsidR="00107679">
        <w:rPr>
          <w:rFonts w:ascii="Arial Narrow" w:hAnsi="Arial Narrow"/>
          <w:sz w:val="20"/>
        </w:rPr>
        <w:t>!!</w:t>
      </w:r>
      <w:r w:rsidR="00107679" w:rsidRPr="00107679">
        <w:rPr>
          <w:rFonts w:ascii="Arial Narrow" w:hAnsi="Arial Narrow"/>
          <w:sz w:val="20"/>
        </w:rPr>
        <w:t>?</w:t>
      </w:r>
    </w:p>
    <w:p w14:paraId="234A901D" w14:textId="77777777" w:rsidR="00102990" w:rsidRPr="00EE482B" w:rsidRDefault="00102990">
      <w:pPr>
        <w:ind w:right="62"/>
        <w:jc w:val="both"/>
        <w:rPr>
          <w:rFonts w:ascii="Arial Narrow" w:hAnsi="Arial Narrow" w:cs="Munged-wOC0DzW9CR"/>
          <w:sz w:val="20"/>
        </w:rPr>
      </w:pPr>
      <w:r w:rsidRPr="00EE482B">
        <w:rPr>
          <w:rFonts w:ascii="Arial Narrow" w:hAnsi="Arial Narrow" w:cs="Arial Narrow"/>
          <w:b/>
          <w:sz w:val="20"/>
          <w:u w:val="single"/>
        </w:rPr>
        <w:t>LOUVOR E ADORAÇÃO</w:t>
      </w:r>
      <w:r w:rsidRPr="00EE482B">
        <w:rPr>
          <w:rFonts w:ascii="Arial Narrow" w:hAnsi="Arial Narrow" w:cs="Arial Narrow"/>
          <w:b/>
          <w:sz w:val="20"/>
        </w:rPr>
        <w:t xml:space="preserve">: </w:t>
      </w:r>
      <w:r w:rsidR="00107679">
        <w:rPr>
          <w:rFonts w:ascii="Arial Narrow" w:hAnsi="Arial Narrow" w:cs="Arial Narrow"/>
          <w:bCs/>
          <w:i/>
          <w:iCs/>
          <w:sz w:val="20"/>
        </w:rPr>
        <w:t>Todo ser que respira louve ao Senhor!! Catai um novo cântico!</w:t>
      </w:r>
      <w:r w:rsidR="00801B16">
        <w:rPr>
          <w:rFonts w:ascii="Arial Narrow" w:hAnsi="Arial Narrow" w:cs="Arial Narrow"/>
          <w:bCs/>
          <w:i/>
          <w:iCs/>
          <w:sz w:val="20"/>
        </w:rPr>
        <w:t>!</w:t>
      </w:r>
      <w:r w:rsidR="00D77D36">
        <w:rPr>
          <w:rFonts w:ascii="Arial Narrow" w:hAnsi="Arial Narrow" w:cs="Arial Narrow"/>
          <w:bCs/>
          <w:i/>
          <w:iCs/>
          <w:sz w:val="20"/>
        </w:rPr>
        <w:t xml:space="preserve"> Vamos louvar!?</w:t>
      </w:r>
      <w:r w:rsidR="00C41537">
        <w:rPr>
          <w:rFonts w:ascii="Arial Narrow" w:hAnsi="Arial Narrow" w:cs="Arial Narrow"/>
          <w:bCs/>
          <w:i/>
          <w:iCs/>
          <w:sz w:val="20"/>
        </w:rPr>
        <w:t>!</w:t>
      </w:r>
      <w:r w:rsidR="00801B16">
        <w:rPr>
          <w:rFonts w:ascii="Arial Narrow" w:hAnsi="Arial Narrow" w:cs="Arial Narrow"/>
          <w:bCs/>
          <w:i/>
          <w:iCs/>
          <w:sz w:val="20"/>
        </w:rPr>
        <w:t xml:space="preserve"> </w:t>
      </w:r>
      <w:r w:rsidR="00DB61BA" w:rsidRPr="00EE482B">
        <w:rPr>
          <w:rFonts w:ascii="Arial Narrow" w:hAnsi="Arial Narrow" w:cs="Arial Narrow"/>
          <w:bCs/>
          <w:i/>
          <w:iCs/>
          <w:sz w:val="20"/>
        </w:rPr>
        <w:t xml:space="preserve"> </w:t>
      </w:r>
      <w:r w:rsidRPr="00EE482B">
        <w:rPr>
          <w:rFonts w:ascii="Arial Narrow" w:hAnsi="Arial Narrow" w:cs="Munged-wOC0DzW9CR"/>
          <w:i/>
          <w:sz w:val="20"/>
        </w:rPr>
        <w:t>(Não esqueça das cópias!)</w:t>
      </w:r>
      <w:r w:rsidRPr="00EE482B">
        <w:rPr>
          <w:rFonts w:ascii="Arial Narrow" w:hAnsi="Arial Narrow" w:cs="Munged-wOC0DzW9CR"/>
          <w:sz w:val="20"/>
        </w:rPr>
        <w:t>.</w:t>
      </w:r>
    </w:p>
    <w:p w14:paraId="7E8773AF" w14:textId="77777777" w:rsidR="00102990" w:rsidRPr="00EE482B" w:rsidRDefault="00102990">
      <w:pPr>
        <w:ind w:right="62"/>
        <w:jc w:val="both"/>
        <w:rPr>
          <w:rFonts w:ascii="Arial Narrow" w:hAnsi="Arial Narrow" w:cs="Arial Narrow"/>
          <w:sz w:val="20"/>
          <w:lang w:val="en-US"/>
        </w:rPr>
      </w:pPr>
      <w:r w:rsidRPr="00EE482B">
        <w:rPr>
          <w:rFonts w:ascii="Arial Narrow" w:hAnsi="Arial Narrow" w:cs="Arial Narrow"/>
          <w:b/>
          <w:sz w:val="20"/>
          <w:u w:val="single"/>
        </w:rPr>
        <w:t>CONFISSÃO DA PALAVRA</w:t>
      </w:r>
      <w:r w:rsidRPr="00EE482B">
        <w:rPr>
          <w:rFonts w:ascii="Arial Narrow" w:hAnsi="Arial Narrow" w:cs="Arial Narrow"/>
          <w:b/>
          <w:sz w:val="20"/>
        </w:rPr>
        <w:t xml:space="preserve">: </w:t>
      </w:r>
      <w:r w:rsidR="00A57982">
        <w:rPr>
          <w:rFonts w:ascii="Arial Narrow" w:hAnsi="Arial Narrow"/>
          <w:b/>
          <w:sz w:val="20"/>
        </w:rPr>
        <w:t>Efésios 3.20,21</w:t>
      </w:r>
    </w:p>
    <w:p w14:paraId="2D6E07E5" w14:textId="77777777" w:rsidR="00EE7FA6" w:rsidRPr="00E27AAB" w:rsidRDefault="00102990" w:rsidP="0078612D">
      <w:pPr>
        <w:jc w:val="both"/>
        <w:rPr>
          <w:rFonts w:ascii="Arial Narrow" w:hAnsi="Arial Narrow"/>
          <w:sz w:val="20"/>
        </w:rPr>
      </w:pPr>
      <w:r w:rsidRPr="0078612D">
        <w:rPr>
          <w:rFonts w:ascii="Arial Narrow" w:hAnsi="Arial Narrow"/>
          <w:b/>
          <w:sz w:val="20"/>
          <w:u w:val="single"/>
        </w:rPr>
        <w:t>EDIFICAÇÃO</w:t>
      </w:r>
      <w:r w:rsidRPr="0078612D">
        <w:rPr>
          <w:rFonts w:ascii="Arial Narrow" w:hAnsi="Arial Narrow"/>
          <w:b/>
          <w:sz w:val="20"/>
        </w:rPr>
        <w:t>:</w:t>
      </w:r>
      <w:r w:rsidR="00BE0AA8" w:rsidRPr="0078612D">
        <w:rPr>
          <w:rFonts w:ascii="Arial Narrow" w:hAnsi="Arial Narrow"/>
          <w:b/>
          <w:sz w:val="20"/>
        </w:rPr>
        <w:t xml:space="preserve"> </w:t>
      </w:r>
      <w:r w:rsidR="0078612D" w:rsidRPr="0078612D">
        <w:rPr>
          <w:rFonts w:ascii="Arial Narrow" w:hAnsi="Arial Narrow"/>
          <w:color w:val="000000"/>
          <w:sz w:val="20"/>
        </w:rPr>
        <w:t>Esta é a segunda das sete últimas palavras ditas por Jesus na cruz, o</w:t>
      </w:r>
      <w:r w:rsidR="0078612D" w:rsidRPr="0078612D">
        <w:rPr>
          <w:rFonts w:ascii="Arial Narrow" w:hAnsi="Arial Narrow"/>
          <w:sz w:val="20"/>
        </w:rPr>
        <w:t>lhemos neste momento para a montanha solitária onde estão cravadas três</w:t>
      </w:r>
      <w:r w:rsidR="00E27AAB">
        <w:rPr>
          <w:rFonts w:ascii="Arial Narrow" w:hAnsi="Arial Narrow"/>
          <w:sz w:val="20"/>
        </w:rPr>
        <w:t xml:space="preserve"> cruzes. Jesus está no meio. Ao s</w:t>
      </w:r>
      <w:r w:rsidR="0078612D" w:rsidRPr="0078612D">
        <w:rPr>
          <w:rFonts w:ascii="Arial Narrow" w:hAnsi="Arial Narrow"/>
          <w:sz w:val="20"/>
        </w:rPr>
        <w:t>eu lado, dois ladrões. O Mestre está pregando seu último sermão. Seu púlpito é uma cruz. Seu auditório, apenas duas pessoas: dois homens que nunca quiseram saber nada de Jesus, dois ladrões que rejeitaram muitas vezes o apelo divino e como consequência de seus erros, estão pendurados na cruz, esperando a morte.</w:t>
      </w:r>
      <w:r w:rsidR="00E27AAB">
        <w:rPr>
          <w:rFonts w:ascii="Arial Narrow" w:hAnsi="Arial Narrow"/>
          <w:sz w:val="20"/>
        </w:rPr>
        <w:t xml:space="preserve"> </w:t>
      </w:r>
      <w:r w:rsidR="0078612D" w:rsidRPr="0078612D">
        <w:rPr>
          <w:rFonts w:ascii="Arial Narrow" w:hAnsi="Arial Narrow"/>
          <w:b/>
          <w:sz w:val="20"/>
        </w:rPr>
        <w:t>Esses dois ladrões representam dois tipos de pessoas e dois tipos de atitudes que as pessoas têm em relação a Jesus.</w:t>
      </w:r>
      <w:r w:rsidR="00E27AAB">
        <w:rPr>
          <w:rFonts w:ascii="Arial Narrow" w:hAnsi="Arial Narrow"/>
          <w:sz w:val="20"/>
        </w:rPr>
        <w:t xml:space="preserve"> </w:t>
      </w:r>
      <w:r w:rsidR="00E27AAB" w:rsidRPr="00E27AAB">
        <w:rPr>
          <w:rFonts w:ascii="Arial Narrow" w:hAnsi="Arial Narrow"/>
          <w:sz w:val="20"/>
        </w:rPr>
        <w:t>E através desse episódio nós podemos aprender seguintes lições:</w:t>
      </w:r>
    </w:p>
    <w:p w14:paraId="7131B7D3" w14:textId="77777777" w:rsidR="00564082" w:rsidRPr="00564082" w:rsidRDefault="00564082" w:rsidP="00564082">
      <w:pPr>
        <w:jc w:val="both"/>
        <w:rPr>
          <w:rFonts w:ascii="Arial Narrow" w:hAnsi="Arial Narrow"/>
          <w:b/>
          <w:color w:val="FF0000"/>
          <w:sz w:val="20"/>
          <w:u w:val="single"/>
        </w:rPr>
      </w:pPr>
      <w:r w:rsidRPr="00564082">
        <w:rPr>
          <w:rFonts w:ascii="Arial Narrow" w:hAnsi="Arial Narrow"/>
          <w:b/>
          <w:color w:val="FF0000"/>
          <w:sz w:val="20"/>
        </w:rPr>
        <w:t xml:space="preserve">I – </w:t>
      </w:r>
      <w:r w:rsidRPr="00564082">
        <w:rPr>
          <w:rFonts w:ascii="Arial Narrow" w:hAnsi="Arial Narrow"/>
          <w:b/>
          <w:color w:val="FF0000"/>
          <w:sz w:val="20"/>
          <w:u w:val="single"/>
        </w:rPr>
        <w:t>MESMO DIANTE DOS PROBLEMAS HÁ OS QUE SE RECUSAM A CRER NO SENHOR</w:t>
      </w:r>
      <w:r w:rsidRPr="00564082">
        <w:rPr>
          <w:rFonts w:ascii="Arial Narrow" w:hAnsi="Arial Narrow"/>
          <w:b/>
          <w:color w:val="FF0000"/>
          <w:sz w:val="20"/>
        </w:rPr>
        <w:t xml:space="preserve">: </w:t>
      </w:r>
      <w:r w:rsidRPr="00564082">
        <w:rPr>
          <w:rStyle w:val="Forte"/>
          <w:rFonts w:ascii="Arial Narrow" w:hAnsi="Arial Narrow"/>
          <w:color w:val="FF0000"/>
          <w:sz w:val="20"/>
        </w:rPr>
        <w:t>Lucas 23.39</w:t>
      </w:r>
    </w:p>
    <w:p w14:paraId="1B661F7A" w14:textId="77777777" w:rsidR="00564082" w:rsidRPr="00564082" w:rsidRDefault="00564082" w:rsidP="00564082">
      <w:pPr>
        <w:jc w:val="both"/>
        <w:rPr>
          <w:rFonts w:ascii="Arial Narrow" w:hAnsi="Arial Narrow"/>
          <w:sz w:val="20"/>
        </w:rPr>
      </w:pPr>
      <w:r>
        <w:rPr>
          <w:rFonts w:ascii="Arial Narrow" w:hAnsi="Arial Narrow"/>
          <w:b/>
          <w:sz w:val="20"/>
        </w:rPr>
        <w:t xml:space="preserve">     </w:t>
      </w:r>
      <w:r w:rsidRPr="00564082">
        <w:rPr>
          <w:rFonts w:ascii="Arial Narrow" w:hAnsi="Arial Narrow"/>
          <w:b/>
          <w:sz w:val="20"/>
        </w:rPr>
        <w:t>1.</w:t>
      </w:r>
      <w:r>
        <w:rPr>
          <w:rFonts w:ascii="Arial Narrow" w:hAnsi="Arial Narrow"/>
          <w:b/>
          <w:sz w:val="20"/>
        </w:rPr>
        <w:t>1</w:t>
      </w:r>
      <w:r w:rsidRPr="00564082">
        <w:rPr>
          <w:rFonts w:ascii="Arial Narrow" w:hAnsi="Arial Narrow"/>
          <w:b/>
          <w:sz w:val="20"/>
        </w:rPr>
        <w:t>.</w:t>
      </w:r>
      <w:r w:rsidRPr="00564082">
        <w:rPr>
          <w:rFonts w:ascii="Arial Narrow" w:hAnsi="Arial Narrow"/>
          <w:sz w:val="20"/>
        </w:rPr>
        <w:t xml:space="preserve"> Você consegue perceber que não há fé nas palavras desse ladrão? Provavelmente ele já havia ouvido falar de Jesus, ele já ouvira antes alguém testemunhar o poder do Senhor de operar milagres. Mas todos esses testemunhos não foram suficientes para gerar fé no coração dele. </w:t>
      </w:r>
    </w:p>
    <w:p w14:paraId="37D24EAF" w14:textId="77777777" w:rsidR="00564082" w:rsidRPr="00564082" w:rsidRDefault="00564082" w:rsidP="00564082">
      <w:pPr>
        <w:jc w:val="both"/>
        <w:rPr>
          <w:rFonts w:ascii="Arial Narrow" w:hAnsi="Arial Narrow"/>
          <w:color w:val="000000"/>
          <w:sz w:val="20"/>
        </w:rPr>
      </w:pPr>
      <w:r>
        <w:rPr>
          <w:rFonts w:ascii="Arial Narrow" w:hAnsi="Arial Narrow"/>
          <w:b/>
          <w:bCs/>
          <w:sz w:val="20"/>
        </w:rPr>
        <w:t xml:space="preserve">      </w:t>
      </w:r>
      <w:r w:rsidRPr="00564082">
        <w:rPr>
          <w:rFonts w:ascii="Arial Narrow" w:hAnsi="Arial Narrow"/>
          <w:b/>
          <w:bCs/>
          <w:sz w:val="20"/>
        </w:rPr>
        <w:t>1.</w:t>
      </w:r>
      <w:r>
        <w:rPr>
          <w:rFonts w:ascii="Arial Narrow" w:hAnsi="Arial Narrow"/>
          <w:b/>
          <w:bCs/>
          <w:sz w:val="20"/>
        </w:rPr>
        <w:t>2</w:t>
      </w:r>
      <w:r w:rsidRPr="00564082">
        <w:rPr>
          <w:rFonts w:ascii="Arial Narrow" w:hAnsi="Arial Narrow"/>
          <w:b/>
          <w:bCs/>
          <w:sz w:val="20"/>
        </w:rPr>
        <w:t>.</w:t>
      </w:r>
      <w:r w:rsidRPr="00564082">
        <w:rPr>
          <w:rFonts w:ascii="Arial Narrow" w:hAnsi="Arial Narrow"/>
          <w:sz w:val="20"/>
        </w:rPr>
        <w:t xml:space="preserve"> Algumas pessoas dizem se eu ver o milagre acontecer, irei acreditar, mas o</w:t>
      </w:r>
      <w:r w:rsidRPr="00564082">
        <w:rPr>
          <w:rFonts w:ascii="Arial Narrow" w:hAnsi="Arial Narrow"/>
          <w:color w:val="000000"/>
          <w:sz w:val="20"/>
        </w:rPr>
        <w:t xml:space="preserve"> verdadeiro testemunho de fé consiste em crer para ver e não ver para crer. A bíblia diz se creres verás a glória de Deus!</w:t>
      </w:r>
      <w:r>
        <w:rPr>
          <w:rFonts w:ascii="Arial Narrow" w:hAnsi="Arial Narrow"/>
          <w:color w:val="000000"/>
          <w:sz w:val="20"/>
        </w:rPr>
        <w:t xml:space="preserve"> </w:t>
      </w:r>
      <w:r w:rsidRPr="00564082">
        <w:rPr>
          <w:rFonts w:ascii="Arial Narrow" w:hAnsi="Arial Narrow"/>
          <w:sz w:val="20"/>
        </w:rPr>
        <w:t>Existem algumas coisas que precisamos aprender com a atitude desse primeiro ladrão:</w:t>
      </w:r>
    </w:p>
    <w:p w14:paraId="1A214E5E" w14:textId="77777777" w:rsidR="00564082" w:rsidRPr="00564082" w:rsidRDefault="00564082" w:rsidP="00564082">
      <w:pPr>
        <w:jc w:val="both"/>
        <w:rPr>
          <w:rFonts w:ascii="Arial Narrow" w:hAnsi="Arial Narrow"/>
          <w:b/>
          <w:color w:val="FF0000"/>
          <w:sz w:val="20"/>
        </w:rPr>
      </w:pPr>
      <w:r>
        <w:rPr>
          <w:rFonts w:ascii="Arial Narrow" w:hAnsi="Arial Narrow"/>
          <w:b/>
          <w:color w:val="FF0000"/>
          <w:sz w:val="20"/>
        </w:rPr>
        <w:t xml:space="preserve">       </w:t>
      </w:r>
      <w:r w:rsidRPr="00564082">
        <w:rPr>
          <w:rFonts w:ascii="Arial Narrow" w:hAnsi="Arial Narrow"/>
          <w:b/>
          <w:color w:val="FF0000"/>
          <w:sz w:val="20"/>
        </w:rPr>
        <w:t xml:space="preserve">a) Ele deixou de ser abençoado por causa do orgulho: </w:t>
      </w:r>
      <w:r w:rsidRPr="00564082">
        <w:rPr>
          <w:rFonts w:ascii="Arial Narrow" w:hAnsi="Arial Narrow"/>
          <w:color w:val="000000"/>
          <w:sz w:val="20"/>
        </w:rPr>
        <w:t>Veja a que ponto pode chegar um homem orgulhoso! Se aquele homem pregado na cruz sabendo que ia morrer em breve tivesse a humildade de suplicar ao Senhor ele teria outro destino</w:t>
      </w:r>
      <w:r w:rsidR="006E3707">
        <w:rPr>
          <w:rFonts w:ascii="Arial Narrow" w:hAnsi="Arial Narrow"/>
          <w:color w:val="000000"/>
          <w:sz w:val="20"/>
        </w:rPr>
        <w:t>.</w:t>
      </w:r>
      <w:r w:rsidRPr="00564082">
        <w:rPr>
          <w:rFonts w:ascii="Arial Narrow" w:hAnsi="Arial Narrow"/>
          <w:color w:val="000000"/>
          <w:sz w:val="20"/>
        </w:rPr>
        <w:t xml:space="preserve"> </w:t>
      </w:r>
    </w:p>
    <w:p w14:paraId="0AC827DF" w14:textId="77777777" w:rsidR="00564082" w:rsidRPr="00D031D9" w:rsidRDefault="006E3707" w:rsidP="00D031D9">
      <w:pPr>
        <w:jc w:val="both"/>
        <w:rPr>
          <w:rFonts w:ascii="Arial Narrow" w:hAnsi="Arial Narrow"/>
          <w:b/>
          <w:color w:val="FF0000"/>
          <w:sz w:val="20"/>
        </w:rPr>
      </w:pPr>
      <w:r>
        <w:rPr>
          <w:rFonts w:ascii="Arial Narrow" w:hAnsi="Arial Narrow"/>
          <w:b/>
          <w:color w:val="FF0000"/>
          <w:sz w:val="20"/>
        </w:rPr>
        <w:t xml:space="preserve">       </w:t>
      </w:r>
      <w:r w:rsidR="00564082" w:rsidRPr="00564082">
        <w:rPr>
          <w:rFonts w:ascii="Arial Narrow" w:hAnsi="Arial Narrow"/>
          <w:b/>
          <w:color w:val="FF0000"/>
          <w:sz w:val="20"/>
        </w:rPr>
        <w:t xml:space="preserve">b) Ele deixou de ser abençoado porque duvidou: </w:t>
      </w:r>
      <w:r w:rsidR="00564082" w:rsidRPr="00564082">
        <w:rPr>
          <w:rFonts w:ascii="Arial Narrow" w:hAnsi="Arial Narrow"/>
          <w:color w:val="000000"/>
          <w:sz w:val="20"/>
        </w:rPr>
        <w:t>A dúvida é a maior ladra das bênçãos de Deus na nossa vida, pois a dúvida é a irmã da incredulidade, elas caminham juntas. A linguagem do Espírito é fé. A moeda de troca no reino do espírito é fé! Fé no Filho de Deus! É algo tão simples, mas ainda muito difícil para muitos.</w:t>
      </w:r>
    </w:p>
    <w:p w14:paraId="3BAE4092" w14:textId="77777777" w:rsidR="00564082" w:rsidRPr="00E64764" w:rsidRDefault="00445C8E" w:rsidP="00E64764">
      <w:pPr>
        <w:jc w:val="both"/>
        <w:rPr>
          <w:rFonts w:ascii="Arial Narrow" w:hAnsi="Arial Narrow"/>
          <w:b/>
          <w:color w:val="FF0000"/>
          <w:sz w:val="20"/>
        </w:rPr>
      </w:pPr>
      <w:r>
        <w:rPr>
          <w:rFonts w:ascii="Arial Narrow" w:hAnsi="Arial Narrow"/>
          <w:b/>
          <w:color w:val="FF0000"/>
          <w:sz w:val="20"/>
        </w:rPr>
        <w:t xml:space="preserve">       </w:t>
      </w:r>
      <w:r w:rsidR="00564082" w:rsidRPr="00564082">
        <w:rPr>
          <w:rFonts w:ascii="Arial Narrow" w:hAnsi="Arial Narrow"/>
          <w:b/>
          <w:color w:val="FF0000"/>
          <w:sz w:val="20"/>
        </w:rPr>
        <w:t>c) Ele deixou de ser abençoado porque desperdiçou a última oportunidade de sua vida:</w:t>
      </w:r>
      <w:r>
        <w:rPr>
          <w:rFonts w:ascii="Arial Narrow" w:hAnsi="Arial Narrow"/>
          <w:b/>
          <w:color w:val="FF0000"/>
          <w:sz w:val="20"/>
        </w:rPr>
        <w:t xml:space="preserve"> </w:t>
      </w:r>
      <w:r w:rsidR="00564082" w:rsidRPr="00564082">
        <w:rPr>
          <w:rFonts w:ascii="Arial Narrow" w:hAnsi="Arial Narrow"/>
          <w:sz w:val="20"/>
        </w:rPr>
        <w:t xml:space="preserve">Ele tinha uma chance em suas mãos. E uma chance que jamais iria se repetir em sua vida! Mas por causa da sua estupidez ele não pode aproveitar! </w:t>
      </w:r>
    </w:p>
    <w:p w14:paraId="26F00179" w14:textId="77777777" w:rsidR="00755347" w:rsidRPr="00E64764" w:rsidRDefault="00564082" w:rsidP="00E64764">
      <w:pPr>
        <w:numPr>
          <w:ilvl w:val="0"/>
          <w:numId w:val="9"/>
        </w:numPr>
        <w:tabs>
          <w:tab w:val="left" w:pos="567"/>
        </w:tabs>
        <w:ind w:left="0" w:firstLine="284"/>
        <w:jc w:val="both"/>
        <w:rPr>
          <w:rFonts w:ascii="Arial Narrow" w:hAnsi="Arial Narrow"/>
          <w:b/>
          <w:i/>
          <w:sz w:val="20"/>
        </w:rPr>
      </w:pPr>
      <w:r w:rsidRPr="00564082">
        <w:rPr>
          <w:rFonts w:ascii="Arial Narrow" w:hAnsi="Arial Narrow"/>
          <w:b/>
          <w:i/>
          <w:sz w:val="20"/>
        </w:rPr>
        <w:t>Não seja como esse ladrão que morreu sem jamais acessar a graça de Deus.  Porque mesmo tendo Jesus tão perto dele, preferiu permanecer no seu orgulho.</w:t>
      </w:r>
      <w:r w:rsidR="00E64764">
        <w:rPr>
          <w:rFonts w:ascii="Arial Narrow" w:hAnsi="Arial Narrow"/>
          <w:b/>
          <w:i/>
          <w:sz w:val="20"/>
        </w:rPr>
        <w:t xml:space="preserve"> </w:t>
      </w:r>
      <w:r w:rsidRPr="00E64764">
        <w:rPr>
          <w:rFonts w:ascii="Arial Narrow" w:hAnsi="Arial Narrow"/>
          <w:b/>
          <w:i/>
          <w:sz w:val="20"/>
        </w:rPr>
        <w:t>Tudo o que você tem que fazer é clamar ao Senhor! Quantos estão prontos para isso?</w:t>
      </w:r>
    </w:p>
    <w:p w14:paraId="60755007" w14:textId="77777777" w:rsidR="004F19A6" w:rsidRPr="004F19A6" w:rsidRDefault="004F19A6" w:rsidP="004F19A6">
      <w:pPr>
        <w:jc w:val="both"/>
        <w:rPr>
          <w:rFonts w:ascii="Arial Narrow" w:hAnsi="Arial Narrow"/>
          <w:b/>
          <w:color w:val="FF0000"/>
          <w:sz w:val="20"/>
        </w:rPr>
      </w:pPr>
      <w:r w:rsidRPr="004F19A6">
        <w:rPr>
          <w:rFonts w:ascii="Arial Narrow" w:hAnsi="Arial Narrow"/>
          <w:b/>
          <w:color w:val="FF0000"/>
          <w:sz w:val="20"/>
        </w:rPr>
        <w:t xml:space="preserve">II – </w:t>
      </w:r>
      <w:r w:rsidRPr="004F19A6">
        <w:rPr>
          <w:rFonts w:ascii="Arial Narrow" w:hAnsi="Arial Narrow"/>
          <w:b/>
          <w:color w:val="FF0000"/>
          <w:sz w:val="20"/>
          <w:u w:val="single"/>
        </w:rPr>
        <w:t>QUEM SE VOLTA PARA O SENHOR NO DIA DA ADVERSIDADE ENCONTRA SALVAÇÃO</w:t>
      </w:r>
      <w:r w:rsidRPr="004F19A6">
        <w:rPr>
          <w:rFonts w:ascii="Arial Narrow" w:hAnsi="Arial Narrow"/>
          <w:b/>
          <w:color w:val="FF0000"/>
          <w:sz w:val="20"/>
        </w:rPr>
        <w:t>:</w:t>
      </w:r>
      <w:r>
        <w:rPr>
          <w:rFonts w:ascii="Arial Narrow" w:hAnsi="Arial Narrow"/>
          <w:b/>
          <w:color w:val="FF0000"/>
          <w:sz w:val="20"/>
        </w:rPr>
        <w:t xml:space="preserve"> </w:t>
      </w:r>
      <w:r w:rsidRPr="004F19A6">
        <w:rPr>
          <w:rStyle w:val="Forte"/>
          <w:rFonts w:ascii="Arial Narrow" w:hAnsi="Arial Narrow"/>
          <w:color w:val="FF0000"/>
          <w:sz w:val="20"/>
        </w:rPr>
        <w:t>Lucas 23.40</w:t>
      </w:r>
      <w:r w:rsidRPr="004F19A6">
        <w:rPr>
          <w:rFonts w:ascii="Arial Narrow" w:hAnsi="Arial Narrow" w:cs="Arial"/>
          <w:b/>
          <w:i/>
          <w:color w:val="FF0000"/>
          <w:sz w:val="20"/>
        </w:rPr>
        <w:t xml:space="preserve">  </w:t>
      </w:r>
    </w:p>
    <w:p w14:paraId="0F8C0AEA" w14:textId="77777777" w:rsidR="004F19A6" w:rsidRPr="004F19A6" w:rsidRDefault="004F19A6" w:rsidP="004F19A6">
      <w:pPr>
        <w:jc w:val="both"/>
        <w:rPr>
          <w:rFonts w:ascii="Arial Narrow" w:hAnsi="Arial Narrow"/>
          <w:sz w:val="20"/>
        </w:rPr>
      </w:pPr>
      <w:r w:rsidRPr="004F19A6">
        <w:rPr>
          <w:rFonts w:ascii="Arial Narrow" w:hAnsi="Arial Narrow"/>
          <w:sz w:val="20"/>
        </w:rPr>
        <w:t xml:space="preserve">      </w:t>
      </w:r>
      <w:r w:rsidRPr="004F19A6">
        <w:rPr>
          <w:rFonts w:ascii="Arial Narrow" w:hAnsi="Arial Narrow"/>
          <w:b/>
          <w:sz w:val="20"/>
        </w:rPr>
        <w:t xml:space="preserve">2.1. </w:t>
      </w:r>
      <w:r w:rsidRPr="004F19A6">
        <w:rPr>
          <w:rFonts w:ascii="Arial Narrow" w:hAnsi="Arial Narrow"/>
          <w:sz w:val="20"/>
        </w:rPr>
        <w:t>Este é o exemplo do outro ladrão que está morrendo, pregado na cruz. Ele também gostaria de se livrar da situação, mas sua oração não é somente para sair da cruz. Ele entende que embora o seu problema imediato é estar pregado na cruz, há um problema mais profundo: Ele é um pobre ladrão. Ele é um pecador. Seu castigo é merecido. Há uma consciência de erro, de pecado. Veja</w:t>
      </w:r>
      <w:r>
        <w:rPr>
          <w:rFonts w:ascii="Arial Narrow" w:hAnsi="Arial Narrow"/>
          <w:sz w:val="20"/>
        </w:rPr>
        <w:t xml:space="preserve"> a</w:t>
      </w:r>
      <w:r w:rsidRPr="004F19A6">
        <w:rPr>
          <w:rFonts w:ascii="Arial Narrow" w:hAnsi="Arial Narrow"/>
          <w:sz w:val="20"/>
        </w:rPr>
        <w:t xml:space="preserve"> atitude diferente do segundo ladrão:  </w:t>
      </w:r>
    </w:p>
    <w:p w14:paraId="0A8B7BD7" w14:textId="77777777" w:rsidR="004F19A6" w:rsidRPr="00763972" w:rsidRDefault="004F19A6" w:rsidP="00763972">
      <w:pPr>
        <w:numPr>
          <w:ilvl w:val="0"/>
          <w:numId w:val="18"/>
        </w:numPr>
        <w:tabs>
          <w:tab w:val="left" w:pos="426"/>
        </w:tabs>
        <w:ind w:left="0" w:firstLine="284"/>
        <w:jc w:val="both"/>
        <w:rPr>
          <w:rFonts w:ascii="Arial Narrow" w:hAnsi="Arial Narrow"/>
          <w:sz w:val="20"/>
        </w:rPr>
      </w:pPr>
      <w:r w:rsidRPr="004F19A6">
        <w:rPr>
          <w:rFonts w:ascii="Arial Narrow" w:hAnsi="Arial Narrow"/>
          <w:b/>
          <w:color w:val="FF0000"/>
          <w:sz w:val="20"/>
        </w:rPr>
        <w:t xml:space="preserve">Ele reconheceu sua verdadeira situação: </w:t>
      </w:r>
      <w:r w:rsidR="00D01AA1">
        <w:rPr>
          <w:rFonts w:ascii="Arial Narrow" w:hAnsi="Arial Narrow"/>
          <w:sz w:val="20"/>
        </w:rPr>
        <w:t xml:space="preserve">Esse ladrão </w:t>
      </w:r>
      <w:r w:rsidRPr="00D01AA1">
        <w:rPr>
          <w:rFonts w:ascii="Arial Narrow" w:hAnsi="Arial Narrow"/>
          <w:sz w:val="20"/>
        </w:rPr>
        <w:t>reconheceu que viveu uma vida ruim e que estava numa situação pior ainda e por isso mesmo se voltou para o Senhor no último minuto da sua vida.</w:t>
      </w:r>
      <w:r w:rsidR="00D01AA1">
        <w:rPr>
          <w:rFonts w:ascii="Arial Narrow" w:hAnsi="Arial Narrow"/>
          <w:sz w:val="20"/>
        </w:rPr>
        <w:t xml:space="preserve"> </w:t>
      </w:r>
      <w:r w:rsidRPr="00D01AA1">
        <w:rPr>
          <w:rFonts w:ascii="Arial Narrow" w:hAnsi="Arial Narrow"/>
          <w:sz w:val="20"/>
        </w:rPr>
        <w:t xml:space="preserve">Saber que precisa já é um grande passo! </w:t>
      </w:r>
      <w:r w:rsidRPr="00763972">
        <w:rPr>
          <w:rFonts w:ascii="Arial Narrow" w:hAnsi="Arial Narrow"/>
          <w:sz w:val="20"/>
        </w:rPr>
        <w:t xml:space="preserve">  </w:t>
      </w:r>
    </w:p>
    <w:p w14:paraId="241AAFDD" w14:textId="77777777" w:rsidR="004F19A6" w:rsidRPr="009D0C1E" w:rsidRDefault="004F19A6" w:rsidP="009D0C1E">
      <w:pPr>
        <w:tabs>
          <w:tab w:val="left" w:pos="284"/>
        </w:tabs>
        <w:ind w:firstLine="284"/>
        <w:jc w:val="both"/>
        <w:rPr>
          <w:rFonts w:ascii="Arial Narrow" w:hAnsi="Arial Narrow"/>
          <w:b/>
          <w:color w:val="FF0000"/>
          <w:sz w:val="20"/>
        </w:rPr>
      </w:pPr>
      <w:r w:rsidRPr="004F19A6">
        <w:rPr>
          <w:rFonts w:ascii="Arial Narrow" w:hAnsi="Arial Narrow"/>
          <w:b/>
          <w:color w:val="FF0000"/>
          <w:sz w:val="20"/>
        </w:rPr>
        <w:t xml:space="preserve">b) Ele não culpou ninguém pela sua situação: </w:t>
      </w:r>
      <w:r w:rsidRPr="004F19A6">
        <w:rPr>
          <w:rFonts w:ascii="Arial Narrow" w:hAnsi="Arial Narrow"/>
          <w:sz w:val="20"/>
        </w:rPr>
        <w:t xml:space="preserve">O segundo ladrão percebe sua situação, ele reconhece o seu pecado, ele </w:t>
      </w:r>
      <w:r w:rsidR="009D0C1E">
        <w:rPr>
          <w:rFonts w:ascii="Arial Narrow" w:hAnsi="Arial Narrow"/>
          <w:sz w:val="20"/>
        </w:rPr>
        <w:t>não o esconde, não se justifica</w:t>
      </w:r>
      <w:r w:rsidRPr="004F19A6">
        <w:rPr>
          <w:rFonts w:ascii="Arial Narrow" w:hAnsi="Arial Narrow"/>
          <w:sz w:val="20"/>
        </w:rPr>
        <w:t xml:space="preserve">. </w:t>
      </w:r>
      <w:r w:rsidRPr="004F19A6">
        <w:rPr>
          <w:rFonts w:ascii="Arial Narrow" w:hAnsi="Arial Narrow"/>
          <w:b/>
          <w:i/>
          <w:sz w:val="20"/>
        </w:rPr>
        <w:t xml:space="preserve">Culpar os outros não resolve o nosso problema. Deus não quer saber o </w:t>
      </w:r>
      <w:r w:rsidR="009D0C1E" w:rsidRPr="004F19A6">
        <w:rPr>
          <w:rFonts w:ascii="Arial Narrow" w:hAnsi="Arial Narrow"/>
          <w:b/>
          <w:i/>
          <w:sz w:val="20"/>
        </w:rPr>
        <w:t>porquê</w:t>
      </w:r>
      <w:r w:rsidRPr="004F19A6">
        <w:rPr>
          <w:rFonts w:ascii="Arial Narrow" w:hAnsi="Arial Narrow"/>
          <w:b/>
          <w:i/>
          <w:sz w:val="20"/>
        </w:rPr>
        <w:t xml:space="preserve"> você chegou na situação em que está hoje. O que ele quer saber é se há disposição em sua vida de sair da situação em que está! </w:t>
      </w:r>
      <w:r w:rsidRPr="004F19A6">
        <w:rPr>
          <w:rFonts w:ascii="Arial Narrow" w:hAnsi="Arial Narrow"/>
          <w:sz w:val="20"/>
        </w:rPr>
        <w:tab/>
      </w:r>
    </w:p>
    <w:p w14:paraId="2ED97313" w14:textId="77777777" w:rsidR="004F19A6" w:rsidRPr="00502D06" w:rsidRDefault="009D0C1E" w:rsidP="00502D06">
      <w:pPr>
        <w:jc w:val="both"/>
        <w:rPr>
          <w:rFonts w:ascii="Arial Narrow" w:hAnsi="Arial Narrow"/>
          <w:b/>
          <w:color w:val="FF0000"/>
          <w:sz w:val="20"/>
        </w:rPr>
      </w:pPr>
      <w:r>
        <w:rPr>
          <w:rFonts w:ascii="Arial Narrow" w:hAnsi="Arial Narrow"/>
          <w:b/>
          <w:color w:val="FF0000"/>
          <w:sz w:val="20"/>
        </w:rPr>
        <w:t xml:space="preserve">      </w:t>
      </w:r>
      <w:r w:rsidR="004F19A6" w:rsidRPr="004F19A6">
        <w:rPr>
          <w:rFonts w:ascii="Arial Narrow" w:hAnsi="Arial Narrow"/>
          <w:b/>
          <w:color w:val="FF0000"/>
          <w:sz w:val="20"/>
        </w:rPr>
        <w:t xml:space="preserve">c) Ele clamou por ajuda: </w:t>
      </w:r>
      <w:r w:rsidR="004F19A6" w:rsidRPr="004F19A6">
        <w:rPr>
          <w:rFonts w:ascii="Arial Narrow" w:hAnsi="Arial Narrow"/>
          <w:sz w:val="20"/>
        </w:rPr>
        <w:t>Há muita gente que sofre terrivelmente; e de alguma maneira, depois de tanto sofrer na vida, reconhece que está errado, mas não dá o segundo passo que é clamar por ajuda.</w:t>
      </w:r>
      <w:r w:rsidR="00502D06">
        <w:rPr>
          <w:rFonts w:ascii="Arial Narrow" w:hAnsi="Arial Narrow"/>
          <w:sz w:val="20"/>
        </w:rPr>
        <w:t xml:space="preserve"> </w:t>
      </w:r>
      <w:r w:rsidR="00502D06" w:rsidRPr="00502D06">
        <w:rPr>
          <w:rFonts w:ascii="Arial Narrow" w:hAnsi="Arial Narrow"/>
          <w:i/>
          <w:sz w:val="20"/>
        </w:rPr>
        <w:t>(Ex. Filho Pródigo)</w:t>
      </w:r>
      <w:r w:rsidR="00502D06">
        <w:rPr>
          <w:rFonts w:ascii="Arial Narrow" w:hAnsi="Arial Narrow"/>
          <w:sz w:val="20"/>
        </w:rPr>
        <w:t>.</w:t>
      </w:r>
    </w:p>
    <w:p w14:paraId="672065CF" w14:textId="77777777" w:rsidR="002F485C" w:rsidRPr="00BE1B8E" w:rsidRDefault="00502D06" w:rsidP="00BE1B8E">
      <w:pPr>
        <w:jc w:val="both"/>
        <w:rPr>
          <w:rFonts w:ascii="Arial Narrow" w:hAnsi="Arial Narrow"/>
          <w:b/>
          <w:color w:val="FF0000"/>
          <w:sz w:val="20"/>
        </w:rPr>
      </w:pPr>
      <w:r>
        <w:rPr>
          <w:rFonts w:ascii="Arial Narrow" w:hAnsi="Arial Narrow"/>
          <w:b/>
          <w:color w:val="FF0000"/>
          <w:sz w:val="20"/>
        </w:rPr>
        <w:t xml:space="preserve">     </w:t>
      </w:r>
      <w:r w:rsidR="004F19A6" w:rsidRPr="004F19A6">
        <w:rPr>
          <w:rFonts w:ascii="Arial Narrow" w:hAnsi="Arial Narrow"/>
          <w:b/>
          <w:color w:val="FF0000"/>
          <w:sz w:val="20"/>
        </w:rPr>
        <w:t>d) Reconhecer Jesus como Rei:</w:t>
      </w:r>
      <w:r>
        <w:rPr>
          <w:rFonts w:ascii="Arial Narrow" w:hAnsi="Arial Narrow"/>
          <w:b/>
          <w:color w:val="FF0000"/>
          <w:sz w:val="20"/>
        </w:rPr>
        <w:t xml:space="preserve"> </w:t>
      </w:r>
      <w:r w:rsidR="004F19A6" w:rsidRPr="004F19A6">
        <w:rPr>
          <w:rFonts w:ascii="Arial Narrow" w:hAnsi="Arial Narrow"/>
          <w:sz w:val="20"/>
        </w:rPr>
        <w:t>Aquele segundo ladrão reconheceu Jesus como Rei. Jesus não quer ser rei apenas dos nossos problemas, ele quer ser de toda a nossa vida! Ele quer ser nosso salvador e Senhor!</w:t>
      </w:r>
      <w:r w:rsidR="004F19A6" w:rsidRPr="004F19A6">
        <w:rPr>
          <w:rFonts w:ascii="Arial Narrow" w:hAnsi="Arial Narrow"/>
          <w:b/>
          <w:i/>
          <w:sz w:val="20"/>
        </w:rPr>
        <w:t xml:space="preserve"> </w:t>
      </w:r>
      <w:r w:rsidR="004F19A6" w:rsidRPr="00502D06">
        <w:rPr>
          <w:rFonts w:ascii="Arial Narrow" w:hAnsi="Arial Narrow"/>
          <w:sz w:val="20"/>
        </w:rPr>
        <w:t xml:space="preserve">Com esse segundo ladrão, nós podemos aprender o caminho para receber de Deus! Ele se humilhou e viu em Jesus a única ajuda que ele podia obter no último momento da sua vida! </w:t>
      </w:r>
    </w:p>
    <w:p w14:paraId="60EEA218" w14:textId="77777777" w:rsidR="00BD27CB" w:rsidRPr="00BD27CB" w:rsidRDefault="00BD27CB" w:rsidP="00BD27CB">
      <w:pPr>
        <w:jc w:val="both"/>
        <w:rPr>
          <w:rFonts w:ascii="Arial Narrow" w:hAnsi="Arial Narrow"/>
          <w:b/>
          <w:color w:val="FF0000"/>
          <w:sz w:val="20"/>
        </w:rPr>
      </w:pPr>
      <w:r w:rsidRPr="00BD27CB">
        <w:rPr>
          <w:rFonts w:ascii="Arial Narrow" w:hAnsi="Arial Narrow"/>
          <w:b/>
          <w:color w:val="FF0000"/>
          <w:sz w:val="20"/>
        </w:rPr>
        <w:t xml:space="preserve">III – </w:t>
      </w:r>
      <w:r w:rsidRPr="00BD27CB">
        <w:rPr>
          <w:rFonts w:ascii="Arial Narrow" w:hAnsi="Arial Narrow"/>
          <w:b/>
          <w:color w:val="FF0000"/>
          <w:sz w:val="20"/>
          <w:u w:val="single"/>
        </w:rPr>
        <w:t>MILAGRES ACONTECEM QUANDO JESUS ESTÁ NO CENTRO</w:t>
      </w:r>
      <w:r w:rsidRPr="00BD27CB">
        <w:rPr>
          <w:rFonts w:ascii="Arial Narrow" w:hAnsi="Arial Narrow"/>
          <w:b/>
          <w:color w:val="FF0000"/>
          <w:sz w:val="20"/>
        </w:rPr>
        <w:t>:</w:t>
      </w:r>
      <w:r>
        <w:rPr>
          <w:rFonts w:ascii="Arial Narrow" w:hAnsi="Arial Narrow"/>
          <w:b/>
          <w:color w:val="FF0000"/>
          <w:sz w:val="20"/>
        </w:rPr>
        <w:t xml:space="preserve"> </w:t>
      </w:r>
      <w:r w:rsidRPr="00BD27CB">
        <w:rPr>
          <w:rStyle w:val="Forte"/>
          <w:rFonts w:ascii="Arial Narrow" w:hAnsi="Arial Narrow"/>
          <w:color w:val="FF0000"/>
          <w:sz w:val="20"/>
        </w:rPr>
        <w:t>Lucas 23.43</w:t>
      </w:r>
    </w:p>
    <w:p w14:paraId="3DCD6223" w14:textId="77777777" w:rsidR="00BD27CB" w:rsidRPr="00BD27CB" w:rsidRDefault="00BD27CB" w:rsidP="00BD27CB">
      <w:pPr>
        <w:pStyle w:val="NormalWeb"/>
        <w:spacing w:before="0" w:after="0"/>
        <w:jc w:val="both"/>
        <w:rPr>
          <w:rFonts w:ascii="Arial Narrow" w:hAnsi="Arial Narrow"/>
          <w:color w:val="000000"/>
          <w:sz w:val="20"/>
          <w:szCs w:val="20"/>
        </w:rPr>
      </w:pPr>
      <w:r w:rsidRPr="00BD27CB">
        <w:rPr>
          <w:rFonts w:ascii="Arial Narrow" w:hAnsi="Arial Narrow"/>
          <w:sz w:val="20"/>
          <w:szCs w:val="20"/>
        </w:rPr>
        <w:t xml:space="preserve">       </w:t>
      </w:r>
      <w:r w:rsidRPr="00BD27CB">
        <w:rPr>
          <w:rFonts w:ascii="Arial Narrow" w:hAnsi="Arial Narrow"/>
          <w:b/>
          <w:sz w:val="20"/>
          <w:szCs w:val="20"/>
        </w:rPr>
        <w:t xml:space="preserve">3.1. </w:t>
      </w:r>
      <w:r w:rsidRPr="00BD27CB">
        <w:rPr>
          <w:rFonts w:ascii="Arial Narrow" w:hAnsi="Arial Narrow"/>
          <w:sz w:val="20"/>
          <w:szCs w:val="20"/>
        </w:rPr>
        <w:t xml:space="preserve">Há algo muito interessante nessa passagem. Haviam três cruzes, mas a de Jesus era a cruz do meio. </w:t>
      </w:r>
      <w:r w:rsidRPr="00BD27CB">
        <w:rPr>
          <w:rFonts w:ascii="Arial Narrow" w:hAnsi="Arial Narrow"/>
          <w:color w:val="000000"/>
          <w:sz w:val="20"/>
          <w:szCs w:val="20"/>
        </w:rPr>
        <w:t>Jesus morreu do jeito que sempre viveu. Veio a este mundo para buscar os pecadores. Viveu entre eles para poder alcançá-los, perdoá-los e transformá-los. E quando chegou a hora de morrer, morreu crucificado entre eles.</w:t>
      </w:r>
    </w:p>
    <w:p w14:paraId="0B3AB661" w14:textId="77777777" w:rsidR="00BD27CB" w:rsidRPr="00BD27CB" w:rsidRDefault="00BD27CB" w:rsidP="00BD27CB">
      <w:pPr>
        <w:jc w:val="both"/>
        <w:rPr>
          <w:rFonts w:ascii="Arial Narrow" w:hAnsi="Arial Narrow" w:cs="Arial"/>
          <w:color w:val="000000"/>
          <w:sz w:val="20"/>
          <w:shd w:val="clear" w:color="auto" w:fill="FFFFFF"/>
        </w:rPr>
      </w:pPr>
      <w:r w:rsidRPr="00BD27CB">
        <w:rPr>
          <w:rFonts w:ascii="Arial Narrow" w:hAnsi="Arial Narrow" w:cs="Arial"/>
          <w:b/>
          <w:color w:val="000000"/>
          <w:sz w:val="20"/>
          <w:shd w:val="clear" w:color="auto" w:fill="FFFFFF"/>
        </w:rPr>
        <w:t xml:space="preserve">       3.</w:t>
      </w:r>
      <w:r>
        <w:rPr>
          <w:rFonts w:ascii="Arial Narrow" w:hAnsi="Arial Narrow" w:cs="Arial"/>
          <w:b/>
          <w:color w:val="000000"/>
          <w:sz w:val="20"/>
          <w:shd w:val="clear" w:color="auto" w:fill="FFFFFF"/>
        </w:rPr>
        <w:t>2</w:t>
      </w:r>
      <w:r w:rsidRPr="00BD27CB">
        <w:rPr>
          <w:rFonts w:ascii="Arial Narrow" w:hAnsi="Arial Narrow" w:cs="Arial"/>
          <w:b/>
          <w:color w:val="000000"/>
          <w:sz w:val="20"/>
          <w:shd w:val="clear" w:color="auto" w:fill="FFFFFF"/>
        </w:rPr>
        <w:t xml:space="preserve">. </w:t>
      </w:r>
      <w:r w:rsidRPr="00BD27CB">
        <w:rPr>
          <w:rFonts w:ascii="Arial Narrow" w:hAnsi="Arial Narrow" w:cs="Arial"/>
          <w:color w:val="000000"/>
          <w:sz w:val="20"/>
          <w:shd w:val="clear" w:color="auto" w:fill="FFFFFF"/>
        </w:rPr>
        <w:t>Porque que ao morrer o Pai colocou Jesus no meio dos dois ladrões?</w:t>
      </w:r>
      <w:r w:rsidRPr="00BD27CB">
        <w:rPr>
          <w:rFonts w:ascii="Arial Narrow" w:hAnsi="Arial Narrow" w:cs="Arial"/>
          <w:b/>
          <w:color w:val="000000"/>
          <w:sz w:val="20"/>
          <w:shd w:val="clear" w:color="auto" w:fill="FFFFFF"/>
        </w:rPr>
        <w:t xml:space="preserve"> </w:t>
      </w:r>
      <w:r w:rsidRPr="00BD27CB">
        <w:rPr>
          <w:rFonts w:ascii="Arial Narrow" w:hAnsi="Arial Narrow" w:cs="Arial"/>
          <w:color w:val="000000"/>
          <w:sz w:val="20"/>
          <w:shd w:val="clear" w:color="auto" w:fill="FFFFFF"/>
        </w:rPr>
        <w:t>Porque o lugar de Jesus é sempre no meio, no centro! Esse relato nos mostra que o Senhor precisa estar no centro de tudo em nossa vida.</w:t>
      </w:r>
    </w:p>
    <w:p w14:paraId="66735CA9" w14:textId="77777777" w:rsidR="00BD27CB" w:rsidRPr="00BD27CB" w:rsidRDefault="00BD27CB" w:rsidP="00BD27CB">
      <w:pPr>
        <w:numPr>
          <w:ilvl w:val="0"/>
          <w:numId w:val="24"/>
        </w:numPr>
        <w:ind w:left="0" w:firstLine="426"/>
        <w:jc w:val="both"/>
        <w:rPr>
          <w:rFonts w:ascii="Arial Narrow" w:hAnsi="Arial Narrow" w:cs="Arial"/>
          <w:b/>
          <w:bCs/>
          <w:i/>
          <w:color w:val="000000"/>
          <w:sz w:val="20"/>
          <w:shd w:val="clear" w:color="auto" w:fill="FFFFFF"/>
        </w:rPr>
      </w:pPr>
      <w:r w:rsidRPr="00BD27CB">
        <w:rPr>
          <w:rFonts w:ascii="Arial Narrow" w:hAnsi="Arial Narrow" w:cs="Arial"/>
          <w:b/>
          <w:bCs/>
          <w:i/>
          <w:color w:val="000000"/>
          <w:sz w:val="20"/>
          <w:shd w:val="clear" w:color="auto" w:fill="FFFFFF"/>
        </w:rPr>
        <w:t>Sabe por que muitos não têm vitória? Porque eles dividem a vida em áreas e tem áreas nas quais Jesus não entra.</w:t>
      </w:r>
    </w:p>
    <w:p w14:paraId="72B6ACC9" w14:textId="77777777" w:rsidR="00BD27CB" w:rsidRPr="00BD27CB" w:rsidRDefault="00BD27CB" w:rsidP="00BD27CB">
      <w:pPr>
        <w:numPr>
          <w:ilvl w:val="0"/>
          <w:numId w:val="24"/>
        </w:numPr>
        <w:ind w:left="0" w:firstLine="426"/>
        <w:jc w:val="both"/>
        <w:rPr>
          <w:rFonts w:ascii="Arial Narrow" w:hAnsi="Arial Narrow" w:cs="Arial"/>
          <w:b/>
          <w:bCs/>
          <w:color w:val="000000"/>
          <w:sz w:val="20"/>
          <w:shd w:val="clear" w:color="auto" w:fill="FFFFFF"/>
        </w:rPr>
      </w:pPr>
      <w:r w:rsidRPr="00BD27CB">
        <w:rPr>
          <w:rFonts w:ascii="Arial Narrow" w:hAnsi="Arial Narrow" w:cs="Arial"/>
          <w:b/>
          <w:bCs/>
          <w:i/>
          <w:color w:val="000000"/>
          <w:sz w:val="20"/>
          <w:shd w:val="clear" w:color="auto" w:fill="FFFFFF"/>
        </w:rPr>
        <w:t>Há pessoas que tentam resolver tudo sozinhas e deixam Jesus de fora</w:t>
      </w:r>
      <w:r>
        <w:rPr>
          <w:rFonts w:ascii="Arial Narrow" w:hAnsi="Arial Narrow" w:cs="Arial"/>
          <w:b/>
          <w:bCs/>
          <w:i/>
          <w:color w:val="000000"/>
          <w:sz w:val="20"/>
          <w:shd w:val="clear" w:color="auto" w:fill="FFFFFF"/>
        </w:rPr>
        <w:t>.</w:t>
      </w:r>
      <w:r w:rsidRPr="00BD27CB">
        <w:rPr>
          <w:rFonts w:ascii="Arial Narrow" w:hAnsi="Arial Narrow" w:cs="Arial"/>
          <w:b/>
          <w:bCs/>
          <w:i/>
          <w:color w:val="000000"/>
          <w:sz w:val="20"/>
          <w:shd w:val="clear" w:color="auto" w:fill="FFFFFF"/>
        </w:rPr>
        <w:t xml:space="preserve"> </w:t>
      </w:r>
      <w:r>
        <w:rPr>
          <w:rFonts w:ascii="Arial Narrow" w:hAnsi="Arial Narrow" w:cs="Arial"/>
          <w:b/>
          <w:bCs/>
          <w:i/>
          <w:color w:val="000000"/>
          <w:sz w:val="20"/>
          <w:shd w:val="clear" w:color="auto" w:fill="FFFFFF"/>
        </w:rPr>
        <w:t xml:space="preserve">Mas </w:t>
      </w:r>
      <w:r w:rsidRPr="00BD27CB">
        <w:rPr>
          <w:rFonts w:ascii="Arial Narrow" w:hAnsi="Arial Narrow" w:cs="Arial"/>
          <w:b/>
          <w:bCs/>
          <w:i/>
          <w:color w:val="000000"/>
          <w:sz w:val="20"/>
          <w:shd w:val="clear" w:color="auto" w:fill="FFFFFF"/>
        </w:rPr>
        <w:t>quando ele está presente</w:t>
      </w:r>
      <w:r>
        <w:rPr>
          <w:rFonts w:ascii="Arial Narrow" w:hAnsi="Arial Narrow" w:cs="Arial"/>
          <w:b/>
          <w:bCs/>
          <w:i/>
          <w:color w:val="000000"/>
          <w:sz w:val="20"/>
          <w:shd w:val="clear" w:color="auto" w:fill="FFFFFF"/>
        </w:rPr>
        <w:t>,</w:t>
      </w:r>
      <w:r w:rsidRPr="00BD27CB">
        <w:rPr>
          <w:rFonts w:ascii="Arial Narrow" w:hAnsi="Arial Narrow" w:cs="Arial"/>
          <w:b/>
          <w:bCs/>
          <w:i/>
          <w:color w:val="000000"/>
          <w:sz w:val="20"/>
          <w:shd w:val="clear" w:color="auto" w:fill="FFFFFF"/>
        </w:rPr>
        <w:t xml:space="preserve"> há sempre a possibilidade de um milagre.</w:t>
      </w:r>
      <w:r w:rsidRPr="00BD27CB">
        <w:rPr>
          <w:rFonts w:ascii="Arial Narrow" w:hAnsi="Arial Narrow" w:cs="Arial"/>
          <w:b/>
          <w:bCs/>
          <w:color w:val="000000"/>
          <w:sz w:val="20"/>
          <w:shd w:val="clear" w:color="auto" w:fill="FFFFFF"/>
        </w:rPr>
        <w:t xml:space="preserve">   </w:t>
      </w:r>
    </w:p>
    <w:p w14:paraId="650FA2B6" w14:textId="77777777" w:rsidR="00BD27CB" w:rsidRPr="00BD27CB" w:rsidRDefault="00BD27CB" w:rsidP="00BD27CB">
      <w:pPr>
        <w:jc w:val="both"/>
        <w:rPr>
          <w:rFonts w:ascii="Arial Narrow" w:hAnsi="Arial Narrow"/>
          <w:sz w:val="20"/>
        </w:rPr>
      </w:pPr>
      <w:r w:rsidRPr="00BD27CB">
        <w:rPr>
          <w:rFonts w:ascii="Arial Narrow" w:hAnsi="Arial Narrow"/>
          <w:sz w:val="20"/>
        </w:rPr>
        <w:t xml:space="preserve">          </w:t>
      </w:r>
      <w:r w:rsidRPr="00BD27CB">
        <w:rPr>
          <w:rFonts w:ascii="Arial Narrow" w:hAnsi="Arial Narrow"/>
          <w:b/>
          <w:sz w:val="20"/>
        </w:rPr>
        <w:t>3.</w:t>
      </w:r>
      <w:r>
        <w:rPr>
          <w:rFonts w:ascii="Arial Narrow" w:hAnsi="Arial Narrow"/>
          <w:b/>
          <w:sz w:val="20"/>
        </w:rPr>
        <w:t>3</w:t>
      </w:r>
      <w:r w:rsidRPr="00BD27CB">
        <w:rPr>
          <w:rFonts w:ascii="Arial Narrow" w:hAnsi="Arial Narrow"/>
          <w:b/>
          <w:sz w:val="20"/>
        </w:rPr>
        <w:t xml:space="preserve">. </w:t>
      </w:r>
      <w:r w:rsidRPr="00BD27CB">
        <w:rPr>
          <w:rFonts w:ascii="Arial Narrow" w:hAnsi="Arial Narrow"/>
          <w:sz w:val="20"/>
        </w:rPr>
        <w:t xml:space="preserve">Jesus estava no meio quando aquele ladrão percebendo a proximidade da morte e vendo sua vida se esvair clamou ao Senhor e pode ouvir de seus lábios:  </w:t>
      </w:r>
      <w:r w:rsidRPr="00BD27CB">
        <w:rPr>
          <w:rFonts w:ascii="Arial Narrow" w:hAnsi="Arial Narrow"/>
          <w:b/>
          <w:i/>
          <w:sz w:val="20"/>
        </w:rPr>
        <w:t>“Eu te prometo que estarás comigo no paraíso”</w:t>
      </w:r>
      <w:r w:rsidRPr="00BD27CB">
        <w:rPr>
          <w:rFonts w:ascii="Arial Narrow" w:hAnsi="Arial Narrow"/>
          <w:sz w:val="20"/>
        </w:rPr>
        <w:t xml:space="preserve">. </w:t>
      </w:r>
    </w:p>
    <w:p w14:paraId="23E21E86" w14:textId="77777777" w:rsidR="00BD27CB" w:rsidRPr="00F92A91" w:rsidRDefault="00BD27CB" w:rsidP="00F92A91">
      <w:pPr>
        <w:numPr>
          <w:ilvl w:val="0"/>
          <w:numId w:val="25"/>
        </w:numPr>
        <w:ind w:left="0" w:firstLine="426"/>
        <w:jc w:val="both"/>
        <w:rPr>
          <w:rFonts w:ascii="Arial Narrow" w:hAnsi="Arial Narrow"/>
          <w:b/>
          <w:i/>
          <w:sz w:val="20"/>
        </w:rPr>
      </w:pPr>
      <w:r w:rsidRPr="00BD27CB">
        <w:rPr>
          <w:rFonts w:ascii="Arial Narrow" w:hAnsi="Arial Narrow"/>
          <w:b/>
          <w:i/>
          <w:sz w:val="20"/>
        </w:rPr>
        <w:t xml:space="preserve">Se o Senhor pode ouvir o pedido daquele ladrão no último minuto de sua vida, ele também vai ouvir o seu clamou hoje aqui! </w:t>
      </w:r>
      <w:r w:rsidRPr="00BD27CB">
        <w:rPr>
          <w:rFonts w:ascii="Arial Narrow" w:hAnsi="Arial Narrow"/>
          <w:b/>
          <w:i/>
          <w:color w:val="FF0000"/>
          <w:sz w:val="20"/>
        </w:rPr>
        <w:t>Romanos 8.32</w:t>
      </w:r>
      <w:r w:rsidRPr="00BD27CB">
        <w:rPr>
          <w:rFonts w:ascii="Arial Narrow" w:hAnsi="Arial Narrow"/>
          <w:b/>
          <w:i/>
          <w:sz w:val="20"/>
        </w:rPr>
        <w:t xml:space="preserve"> </w:t>
      </w:r>
      <w:r w:rsidRPr="00BD27CB">
        <w:rPr>
          <w:rFonts w:ascii="Arial Narrow" w:hAnsi="Arial Narrow"/>
          <w:sz w:val="20"/>
        </w:rPr>
        <w:t xml:space="preserve">A questão hoje não é se ele nos dará ou não.  A questão hoje aqui é simples: </w:t>
      </w:r>
      <w:r w:rsidRPr="00F92A91">
        <w:rPr>
          <w:rFonts w:ascii="Arial Narrow" w:hAnsi="Arial Narrow"/>
          <w:b/>
          <w:i/>
          <w:sz w:val="20"/>
        </w:rPr>
        <w:t xml:space="preserve">Será que há alguém aqui com fé para pedir? </w:t>
      </w:r>
    </w:p>
    <w:p w14:paraId="34B9BE91" w14:textId="77777777" w:rsidR="00BD27CB" w:rsidRPr="00F92A91" w:rsidRDefault="00BD27CB" w:rsidP="00F92A91">
      <w:pPr>
        <w:ind w:firstLine="426"/>
        <w:jc w:val="both"/>
        <w:rPr>
          <w:rFonts w:ascii="Arial Narrow" w:hAnsi="Arial Narrow"/>
          <w:sz w:val="20"/>
        </w:rPr>
      </w:pPr>
      <w:r w:rsidRPr="00F92A91">
        <w:rPr>
          <w:rFonts w:ascii="Arial Narrow" w:hAnsi="Arial Narrow"/>
          <w:sz w:val="20"/>
        </w:rPr>
        <w:t xml:space="preserve">Jesus pregou </w:t>
      </w:r>
      <w:r w:rsidR="00F92A91">
        <w:rPr>
          <w:rFonts w:ascii="Arial Narrow" w:hAnsi="Arial Narrow"/>
          <w:sz w:val="20"/>
        </w:rPr>
        <w:t>s</w:t>
      </w:r>
      <w:r w:rsidRPr="00F92A91">
        <w:rPr>
          <w:rFonts w:ascii="Arial Narrow" w:hAnsi="Arial Narrow"/>
          <w:sz w:val="20"/>
        </w:rPr>
        <w:t xml:space="preserve">eu último sermão lá na cruz e teve dois ouvintes. Um deles escarneceu de Jesus e duvidou da sua capacidade de fazer um milagre em sua vida. Ele fechou seu coração e morreu sem esperança. O outro enxergou a sua situação miserável de pecador. Ele clamou por perdão. Pediu salvação. E no último momento da sua vida recebeu a Palavra do Senhor: </w:t>
      </w:r>
      <w:r w:rsidRPr="00F92A91">
        <w:rPr>
          <w:rFonts w:ascii="Arial Narrow" w:hAnsi="Arial Narrow"/>
          <w:i/>
          <w:sz w:val="20"/>
        </w:rPr>
        <w:t xml:space="preserve">“hoje mesmo estarás comigo no </w:t>
      </w:r>
      <w:r w:rsidR="00F92A91" w:rsidRPr="00F92A91">
        <w:rPr>
          <w:rFonts w:ascii="Arial Narrow" w:hAnsi="Arial Narrow"/>
          <w:i/>
          <w:sz w:val="20"/>
        </w:rPr>
        <w:t>paraíso! ”</w:t>
      </w:r>
      <w:r w:rsidRPr="00F92A91">
        <w:rPr>
          <w:rFonts w:ascii="Arial Narrow" w:hAnsi="Arial Narrow"/>
          <w:sz w:val="20"/>
        </w:rPr>
        <w:t xml:space="preserve">  </w:t>
      </w:r>
    </w:p>
    <w:p w14:paraId="54D089E1" w14:textId="77777777" w:rsidR="002D756E" w:rsidRPr="00F92A91" w:rsidRDefault="00F92A91" w:rsidP="00F92A91">
      <w:pPr>
        <w:jc w:val="both"/>
        <w:rPr>
          <w:rFonts w:ascii="Arial Narrow" w:hAnsi="Arial Narrow"/>
          <w:b/>
          <w:color w:val="FF0000"/>
          <w:sz w:val="20"/>
        </w:rPr>
      </w:pPr>
      <w:r>
        <w:rPr>
          <w:rFonts w:ascii="Arial Narrow" w:hAnsi="Arial Narrow"/>
          <w:sz w:val="20"/>
        </w:rPr>
        <w:t xml:space="preserve">        </w:t>
      </w:r>
      <w:r w:rsidR="00BD27CB" w:rsidRPr="00A90B36">
        <w:rPr>
          <w:rFonts w:ascii="Arial Narrow" w:hAnsi="Arial Narrow"/>
          <w:b/>
          <w:sz w:val="20"/>
        </w:rPr>
        <w:t>Ao longo da história humana sempre houve estes dois tipos de pessoas. Aqueles que dizem "sim" e aqueles que dizem "não".</w:t>
      </w:r>
      <w:r>
        <w:rPr>
          <w:rFonts w:ascii="Arial Narrow" w:hAnsi="Arial Narrow"/>
          <w:b/>
          <w:color w:val="FF0000"/>
          <w:sz w:val="20"/>
        </w:rPr>
        <w:t xml:space="preserve"> </w:t>
      </w:r>
      <w:r w:rsidR="00BD27CB" w:rsidRPr="00F92A91">
        <w:rPr>
          <w:rFonts w:ascii="Arial Narrow" w:hAnsi="Arial Narrow"/>
          <w:sz w:val="20"/>
        </w:rPr>
        <w:t xml:space="preserve">Aqueles que rejeitam ao Senhor e aqueles que se dispõem a busca-lo nos momentos de dificuldade ou até mesmo diante da morte. </w:t>
      </w:r>
      <w:r w:rsidR="00BD27CB" w:rsidRPr="00F92A91">
        <w:rPr>
          <w:rFonts w:ascii="Arial Narrow" w:hAnsi="Arial Narrow"/>
          <w:b/>
          <w:color w:val="FF0000"/>
          <w:sz w:val="20"/>
        </w:rPr>
        <w:t xml:space="preserve">Quem é você nessa história? </w:t>
      </w:r>
    </w:p>
    <w:p w14:paraId="5F466855" w14:textId="77777777" w:rsidR="00102990" w:rsidRPr="00EE482B" w:rsidRDefault="00102990" w:rsidP="00F92A91">
      <w:pPr>
        <w:jc w:val="center"/>
        <w:rPr>
          <w:rFonts w:ascii="Arial Narrow" w:hAnsi="Arial Narrow" w:cs="Arial Narrow"/>
          <w:b/>
          <w:i/>
          <w:sz w:val="20"/>
        </w:rPr>
      </w:pPr>
      <w:r w:rsidRPr="00EE482B">
        <w:rPr>
          <w:rFonts w:ascii="Arial Narrow" w:hAnsi="Arial Narrow" w:cs="Arial Narrow"/>
          <w:b/>
          <w:sz w:val="20"/>
        </w:rPr>
        <w:t>COMPARTILHAMENTO NAS MICROCÉLULAS</w:t>
      </w:r>
    </w:p>
    <w:p w14:paraId="2B1D7ECA" w14:textId="77777777" w:rsidR="00962A11" w:rsidRDefault="00394E94" w:rsidP="006D4864">
      <w:pPr>
        <w:numPr>
          <w:ilvl w:val="0"/>
          <w:numId w:val="2"/>
        </w:numPr>
        <w:shd w:val="clear" w:color="auto" w:fill="FFFFFF"/>
        <w:tabs>
          <w:tab w:val="left" w:pos="567"/>
        </w:tabs>
        <w:suppressAutoHyphens w:val="0"/>
        <w:ind w:left="142" w:firstLine="218"/>
        <w:jc w:val="both"/>
        <w:rPr>
          <w:rFonts w:ascii="Arial Narrow" w:hAnsi="Arial Narrow" w:cs="Raleway-Bold"/>
          <w:b/>
          <w:bCs/>
          <w:i/>
          <w:sz w:val="20"/>
        </w:rPr>
      </w:pPr>
      <w:r>
        <w:rPr>
          <w:rFonts w:ascii="Arial Narrow" w:hAnsi="Arial Narrow" w:cs="Raleway-Bold"/>
          <w:b/>
          <w:bCs/>
          <w:i/>
          <w:sz w:val="20"/>
        </w:rPr>
        <w:t>Tem mais pessoas hoje que não crê no Senhor ou tem mais pessoas que crê no Senhor</w:t>
      </w:r>
      <w:r w:rsidR="007E454C" w:rsidRPr="007E454C">
        <w:rPr>
          <w:rFonts w:ascii="Arial Narrow" w:hAnsi="Arial Narrow" w:cs="Raleway-Bold"/>
          <w:b/>
          <w:bCs/>
          <w:i/>
          <w:sz w:val="20"/>
        </w:rPr>
        <w:t>?</w:t>
      </w:r>
      <w:r w:rsidR="00CC2D77">
        <w:rPr>
          <w:rFonts w:ascii="Arial Narrow" w:hAnsi="Arial Narrow" w:cs="Raleway-Bold"/>
          <w:b/>
          <w:bCs/>
          <w:i/>
          <w:sz w:val="20"/>
        </w:rPr>
        <w:t xml:space="preserve"> </w:t>
      </w:r>
      <w:r>
        <w:rPr>
          <w:rFonts w:ascii="Arial Narrow" w:hAnsi="Arial Narrow" w:cs="Raleway-Bold"/>
          <w:b/>
          <w:bCs/>
          <w:i/>
          <w:sz w:val="20"/>
        </w:rPr>
        <w:t xml:space="preserve">Por quê!? </w:t>
      </w:r>
      <w:r w:rsidR="00962A11" w:rsidRPr="00EE482B">
        <w:rPr>
          <w:rFonts w:ascii="Arial Narrow" w:hAnsi="Arial Narrow" w:cs="Raleway-Bold"/>
          <w:b/>
          <w:bCs/>
          <w:i/>
          <w:sz w:val="20"/>
        </w:rPr>
        <w:t>Compartilhe!!</w:t>
      </w:r>
    </w:p>
    <w:p w14:paraId="2595D32B" w14:textId="77777777" w:rsidR="00102990" w:rsidRPr="007E454C" w:rsidRDefault="005A3391" w:rsidP="007E454C">
      <w:pPr>
        <w:pStyle w:val="PargrafodaLista"/>
        <w:numPr>
          <w:ilvl w:val="0"/>
          <w:numId w:val="2"/>
        </w:numPr>
        <w:suppressAutoHyphens w:val="0"/>
        <w:spacing w:after="0" w:line="240" w:lineRule="auto"/>
        <w:ind w:left="567" w:hanging="207"/>
        <w:contextualSpacing/>
        <w:jc w:val="both"/>
        <w:rPr>
          <w:rFonts w:ascii="Arial Narrow" w:hAnsi="Arial Narrow" w:cs="Raleway-Bold"/>
          <w:b/>
          <w:bCs/>
          <w:i/>
          <w:sz w:val="20"/>
        </w:rPr>
      </w:pPr>
      <w:r w:rsidRPr="005A3391">
        <w:rPr>
          <w:rFonts w:ascii="Arial Narrow" w:hAnsi="Arial Narrow" w:cs="Raleway-Bold"/>
          <w:b/>
          <w:bCs/>
          <w:i/>
          <w:sz w:val="20"/>
        </w:rPr>
        <w:t>Qual é a sua grande necessidade para o</w:t>
      </w:r>
      <w:r w:rsidR="00394E94">
        <w:rPr>
          <w:rFonts w:ascii="Arial Narrow" w:hAnsi="Arial Narrow" w:cs="Raleway-Bold"/>
          <w:b/>
          <w:bCs/>
          <w:i/>
          <w:sz w:val="20"/>
        </w:rPr>
        <w:t>s</w:t>
      </w:r>
      <w:r w:rsidRPr="005A3391">
        <w:rPr>
          <w:rFonts w:ascii="Arial Narrow" w:hAnsi="Arial Narrow" w:cs="Raleway-Bold"/>
          <w:b/>
          <w:bCs/>
          <w:i/>
          <w:sz w:val="20"/>
        </w:rPr>
        <w:t xml:space="preserve"> próximo</w:t>
      </w:r>
      <w:r w:rsidR="00394E94">
        <w:rPr>
          <w:rFonts w:ascii="Arial Narrow" w:hAnsi="Arial Narrow" w:cs="Raleway-Bold"/>
          <w:b/>
          <w:bCs/>
          <w:i/>
          <w:sz w:val="20"/>
        </w:rPr>
        <w:t>s</w:t>
      </w:r>
      <w:r w:rsidRPr="005A3391">
        <w:rPr>
          <w:rFonts w:ascii="Arial Narrow" w:hAnsi="Arial Narrow" w:cs="Raleway-Bold"/>
          <w:b/>
          <w:bCs/>
          <w:i/>
          <w:sz w:val="20"/>
        </w:rPr>
        <w:t xml:space="preserve"> </w:t>
      </w:r>
      <w:r w:rsidR="00394E94">
        <w:rPr>
          <w:rFonts w:ascii="Arial Narrow" w:hAnsi="Arial Narrow" w:cs="Raleway-Bold"/>
          <w:b/>
          <w:bCs/>
          <w:i/>
          <w:sz w:val="20"/>
        </w:rPr>
        <w:t>dias</w:t>
      </w:r>
      <w:r w:rsidR="00CC2D77">
        <w:rPr>
          <w:rFonts w:ascii="Arial Narrow" w:hAnsi="Arial Narrow" w:cs="Raleway-Bold"/>
          <w:b/>
          <w:bCs/>
          <w:i/>
          <w:sz w:val="20"/>
        </w:rPr>
        <w:t xml:space="preserve">!? </w:t>
      </w:r>
      <w:r w:rsidR="00394E94">
        <w:rPr>
          <w:rFonts w:ascii="Arial Narrow" w:hAnsi="Arial Narrow" w:cs="Raleway-Bold"/>
          <w:b/>
          <w:bCs/>
          <w:i/>
          <w:sz w:val="20"/>
        </w:rPr>
        <w:t xml:space="preserve">Como acha que Deus vai resolver!? </w:t>
      </w:r>
      <w:r w:rsidR="00A070D8" w:rsidRPr="00CC2D77">
        <w:rPr>
          <w:rFonts w:ascii="Arial Narrow" w:hAnsi="Arial Narrow" w:cs="Raleway-Bold"/>
          <w:b/>
          <w:bCs/>
          <w:i/>
          <w:sz w:val="20"/>
        </w:rPr>
        <w:t>Compartilhe!!</w:t>
      </w:r>
    </w:p>
    <w:p w14:paraId="7D23A14D" w14:textId="3A280285" w:rsidR="00820C63" w:rsidRPr="00B7706D" w:rsidRDefault="00102990" w:rsidP="00B7706D">
      <w:pPr>
        <w:shd w:val="clear" w:color="auto" w:fill="FFFFFF"/>
        <w:suppressAutoHyphens w:val="0"/>
        <w:ind w:left="360"/>
        <w:rPr>
          <w:rFonts w:ascii="Arial Narrow" w:hAnsi="Arial Narrow" w:cs="Raleway-Bold"/>
          <w:b/>
          <w:bCs/>
          <w:i/>
          <w:sz w:val="20"/>
        </w:rPr>
      </w:pPr>
      <w:r w:rsidRPr="00EE482B">
        <w:rPr>
          <w:rFonts w:ascii="Arial Narrow" w:hAnsi="Arial Narrow" w:cs="Raleway-Bold"/>
          <w:b/>
          <w:bCs/>
          <w:i/>
          <w:sz w:val="20"/>
        </w:rPr>
        <w:t>3</w:t>
      </w:r>
      <w:r w:rsidR="00955FEC" w:rsidRPr="00EE482B">
        <w:rPr>
          <w:rFonts w:ascii="Arial Narrow" w:hAnsi="Arial Narrow" w:cs="Raleway-Bold"/>
          <w:b/>
          <w:bCs/>
          <w:i/>
          <w:sz w:val="20"/>
        </w:rPr>
        <w:t>)</w:t>
      </w:r>
      <w:r w:rsidRPr="00EE482B">
        <w:rPr>
          <w:rFonts w:ascii="Arial Narrow" w:hAnsi="Arial Narrow" w:cs="Raleway-Bold"/>
          <w:b/>
          <w:bCs/>
          <w:i/>
          <w:sz w:val="20"/>
        </w:rPr>
        <w:t xml:space="preserve"> </w:t>
      </w:r>
      <w:r w:rsidR="00D6632B">
        <w:rPr>
          <w:rFonts w:ascii="Arial Narrow" w:hAnsi="Arial Narrow"/>
          <w:b/>
          <w:i/>
          <w:sz w:val="20"/>
        </w:rPr>
        <w:t>O que você diria a alguém que diz ter dificuldades de crer em milagres</w:t>
      </w:r>
      <w:r w:rsidR="00CC2D77" w:rsidRPr="00423C44">
        <w:rPr>
          <w:rFonts w:ascii="Arial Narrow" w:hAnsi="Arial Narrow" w:cs="Raleway-Bold"/>
          <w:b/>
          <w:bCs/>
          <w:i/>
          <w:sz w:val="20"/>
        </w:rPr>
        <w:t>!?</w:t>
      </w:r>
      <w:r w:rsidR="00DB531A" w:rsidRPr="00423C44">
        <w:rPr>
          <w:rFonts w:ascii="Arial Narrow" w:hAnsi="Arial Narrow" w:cs="Raleway-Bold"/>
          <w:b/>
          <w:bCs/>
          <w:i/>
          <w:sz w:val="20"/>
        </w:rPr>
        <w:t xml:space="preserve"> </w:t>
      </w:r>
      <w:r w:rsidR="00423C44">
        <w:rPr>
          <w:rFonts w:ascii="Arial Narrow" w:hAnsi="Arial Narrow" w:cs="Raleway-Bold"/>
          <w:b/>
          <w:bCs/>
          <w:i/>
          <w:sz w:val="20"/>
        </w:rPr>
        <w:t xml:space="preserve">O que </w:t>
      </w:r>
      <w:r w:rsidR="00D6632B">
        <w:rPr>
          <w:rFonts w:ascii="Arial Narrow" w:hAnsi="Arial Narrow" w:cs="Raleway-Bold"/>
          <w:b/>
          <w:bCs/>
          <w:i/>
          <w:sz w:val="20"/>
        </w:rPr>
        <w:t>faria por essa pessoa</w:t>
      </w:r>
      <w:r w:rsidR="00423C44">
        <w:rPr>
          <w:rFonts w:ascii="Arial Narrow" w:hAnsi="Arial Narrow" w:cs="Raleway-Bold"/>
          <w:b/>
          <w:bCs/>
          <w:i/>
          <w:sz w:val="20"/>
        </w:rPr>
        <w:t xml:space="preserve">? </w:t>
      </w:r>
      <w:r w:rsidRPr="00423C44">
        <w:rPr>
          <w:rFonts w:ascii="Arial Narrow" w:hAnsi="Arial Narrow" w:cs="Raleway-Bold"/>
          <w:b/>
          <w:bCs/>
          <w:i/>
          <w:sz w:val="20"/>
        </w:rPr>
        <w:t>Compartilhe</w:t>
      </w:r>
      <w:r w:rsidRPr="00EE482B">
        <w:rPr>
          <w:rFonts w:ascii="Arial Narrow" w:hAnsi="Arial Narrow" w:cs="Raleway-Bold"/>
          <w:b/>
          <w:bCs/>
          <w:i/>
          <w:sz w:val="20"/>
        </w:rPr>
        <w:t xml:space="preserve">!! </w:t>
      </w:r>
    </w:p>
    <w:sectPr w:rsidR="00820C63" w:rsidRPr="00B770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432" w:right="562" w:bottom="720" w:left="562" w:header="720" w:footer="720" w:gutter="0"/>
      <w:pgBorders>
        <w:top w:val="single" w:sz="4" w:space="0" w:color="000000"/>
        <w:left w:val="single" w:sz="4" w:space="4" w:color="000000"/>
        <w:bottom w:val="single" w:sz="4" w:space="12" w:color="000000"/>
        <w:right w:val="single" w:sz="4" w:space="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FEC605" w14:textId="77777777" w:rsidR="00DF7F2F" w:rsidRDefault="00DF7F2F" w:rsidP="00DF7F2F">
      <w:r>
        <w:separator/>
      </w:r>
    </w:p>
  </w:endnote>
  <w:endnote w:type="continuationSeparator" w:id="0">
    <w:p w14:paraId="49AFFF90" w14:textId="77777777" w:rsidR="00DF7F2F" w:rsidRDefault="00DF7F2F" w:rsidP="00DF7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ZapfHumnst BT">
    <w:altName w:val="Segoe UI"/>
    <w:charset w:val="00"/>
    <w:family w:val="swiss"/>
    <w:pitch w:val="default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unged-wOC0DzW9CR">
    <w:altName w:val="Calibri"/>
    <w:charset w:val="00"/>
    <w:family w:val="auto"/>
    <w:pitch w:val="default"/>
    <w:sig w:usb0="00000003" w:usb1="00000000" w:usb2="00000000" w:usb3="00000000" w:csb0="00000001" w:csb1="00000000"/>
  </w:font>
  <w:font w:name="Raleway-Bold">
    <w:altName w:val="Calibri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ED88E" w14:textId="77777777" w:rsidR="00DF7F2F" w:rsidRDefault="00DF7F2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98FAC" w14:textId="77777777" w:rsidR="00DF7F2F" w:rsidRDefault="00DF7F2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ED707" w14:textId="77777777" w:rsidR="00DF7F2F" w:rsidRDefault="00DF7F2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B19E3" w14:textId="77777777" w:rsidR="00DF7F2F" w:rsidRDefault="00DF7F2F" w:rsidP="00DF7F2F">
      <w:r>
        <w:separator/>
      </w:r>
    </w:p>
  </w:footnote>
  <w:footnote w:type="continuationSeparator" w:id="0">
    <w:p w14:paraId="07D5771C" w14:textId="77777777" w:rsidR="00DF7F2F" w:rsidRDefault="00DF7F2F" w:rsidP="00DF7F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567F8" w14:textId="77777777" w:rsidR="00DF7F2F" w:rsidRDefault="00DF7F2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FF08D" w14:textId="77777777" w:rsidR="00DF7F2F" w:rsidRDefault="00DF7F2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B6450" w14:textId="77777777" w:rsidR="00DF7F2F" w:rsidRDefault="00DF7F2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1446"/>
        </w:tabs>
        <w:ind w:left="1446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446"/>
        </w:tabs>
        <w:ind w:left="1446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0"/>
        </w:tabs>
        <w:ind w:left="1250" w:hanging="360"/>
      </w:pPr>
      <w:rPr>
        <w:rFonts w:ascii="Symbol" w:hAnsi="Symbol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446"/>
        </w:tabs>
        <w:ind w:left="1446" w:hanging="360"/>
      </w:pPr>
      <w:rPr>
        <w:rFonts w:ascii="Symbol" w:hAnsi="Symbol"/>
      </w:rPr>
    </w:lvl>
  </w:abstractNum>
  <w:abstractNum w:abstractNumId="15" w15:restartNumberingAfterBreak="0">
    <w:nsid w:val="00000011"/>
    <w:multiLevelType w:val="singleLevel"/>
    <w:tmpl w:val="B8260710"/>
    <w:name w:val="WW8Num17"/>
    <w:lvl w:ilvl="0">
      <w:start w:val="1"/>
      <w:numFmt w:val="lowerLetter"/>
      <w:lvlText w:val="%1)"/>
      <w:lvlJc w:val="left"/>
      <w:pPr>
        <w:tabs>
          <w:tab w:val="num" w:pos="0"/>
        </w:tabs>
        <w:ind w:left="1080" w:hanging="360"/>
      </w:pPr>
      <w:rPr>
        <w:b/>
        <w:color w:val="FF0000"/>
      </w:rPr>
    </w:lvl>
  </w:abstractNum>
  <w:abstractNum w:abstractNumId="16" w15:restartNumberingAfterBreak="0">
    <w:nsid w:val="00000012"/>
    <w:multiLevelType w:val="single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7214086"/>
    <w:multiLevelType w:val="hybridMultilevel"/>
    <w:tmpl w:val="3DDEEB58"/>
    <w:lvl w:ilvl="0" w:tplc="04090001">
      <w:start w:val="1"/>
      <w:numFmt w:val="bullet"/>
      <w:lvlText w:val=""/>
      <w:lvlJc w:val="left"/>
      <w:pPr>
        <w:tabs>
          <w:tab w:val="num" w:pos="1446"/>
        </w:tabs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6"/>
        </w:tabs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6"/>
        </w:tabs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6"/>
        </w:tabs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6"/>
        </w:tabs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6"/>
        </w:tabs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6"/>
        </w:tabs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6"/>
        </w:tabs>
        <w:ind w:left="7206" w:hanging="360"/>
      </w:pPr>
      <w:rPr>
        <w:rFonts w:ascii="Wingdings" w:hAnsi="Wingdings" w:hint="default"/>
      </w:rPr>
    </w:lvl>
  </w:abstractNum>
  <w:abstractNum w:abstractNumId="18" w15:restartNumberingAfterBreak="0">
    <w:nsid w:val="0AB275A4"/>
    <w:multiLevelType w:val="multilevel"/>
    <w:tmpl w:val="0AB275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7231AD"/>
    <w:multiLevelType w:val="hybridMultilevel"/>
    <w:tmpl w:val="D7E86E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BF262B"/>
    <w:multiLevelType w:val="hybridMultilevel"/>
    <w:tmpl w:val="694C20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90523C"/>
    <w:multiLevelType w:val="hybridMultilevel"/>
    <w:tmpl w:val="3732E2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22CC1"/>
    <w:multiLevelType w:val="hybridMultilevel"/>
    <w:tmpl w:val="26841E0C"/>
    <w:lvl w:ilvl="0" w:tplc="04090001">
      <w:start w:val="1"/>
      <w:numFmt w:val="bullet"/>
      <w:lvlText w:val=""/>
      <w:lvlJc w:val="left"/>
      <w:pPr>
        <w:tabs>
          <w:tab w:val="num" w:pos="1446"/>
        </w:tabs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6"/>
        </w:tabs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6"/>
        </w:tabs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6"/>
        </w:tabs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6"/>
        </w:tabs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6"/>
        </w:tabs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6"/>
        </w:tabs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6"/>
        </w:tabs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6"/>
        </w:tabs>
        <w:ind w:left="7206" w:hanging="360"/>
      </w:pPr>
      <w:rPr>
        <w:rFonts w:ascii="Wingdings" w:hAnsi="Wingdings" w:hint="default"/>
      </w:rPr>
    </w:lvl>
  </w:abstractNum>
  <w:abstractNum w:abstractNumId="23" w15:restartNumberingAfterBreak="0">
    <w:nsid w:val="52C643B1"/>
    <w:multiLevelType w:val="hybridMultilevel"/>
    <w:tmpl w:val="6382CC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B96A49"/>
    <w:multiLevelType w:val="hybridMultilevel"/>
    <w:tmpl w:val="B0E8332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4"/>
  </w:num>
  <w:num w:numId="3">
    <w:abstractNumId w:val="17"/>
  </w:num>
  <w:num w:numId="4">
    <w:abstractNumId w:val="23"/>
  </w:num>
  <w:num w:numId="5">
    <w:abstractNumId w:val="20"/>
  </w:num>
  <w:num w:numId="6">
    <w:abstractNumId w:val="21"/>
  </w:num>
  <w:num w:numId="7">
    <w:abstractNumId w:val="22"/>
  </w:num>
  <w:num w:numId="8">
    <w:abstractNumId w:val="2"/>
  </w:num>
  <w:num w:numId="9">
    <w:abstractNumId w:val="4"/>
  </w:num>
  <w:num w:numId="10">
    <w:abstractNumId w:val="9"/>
  </w:num>
  <w:num w:numId="11">
    <w:abstractNumId w:val="11"/>
  </w:num>
  <w:num w:numId="12">
    <w:abstractNumId w:val="19"/>
  </w:num>
  <w:num w:numId="13">
    <w:abstractNumId w:val="1"/>
  </w:num>
  <w:num w:numId="14">
    <w:abstractNumId w:val="3"/>
  </w:num>
  <w:num w:numId="15">
    <w:abstractNumId w:val="8"/>
  </w:num>
  <w:num w:numId="16">
    <w:abstractNumId w:val="10"/>
  </w:num>
  <w:num w:numId="17">
    <w:abstractNumId w:val="14"/>
  </w:num>
  <w:num w:numId="18">
    <w:abstractNumId w:val="15"/>
  </w:num>
  <w:num w:numId="19">
    <w:abstractNumId w:val="0"/>
  </w:num>
  <w:num w:numId="20">
    <w:abstractNumId w:val="5"/>
  </w:num>
  <w:num w:numId="21">
    <w:abstractNumId w:val="6"/>
  </w:num>
  <w:num w:numId="22">
    <w:abstractNumId w:val="7"/>
  </w:num>
  <w:num w:numId="23">
    <w:abstractNumId w:val="12"/>
  </w:num>
  <w:num w:numId="24">
    <w:abstractNumId w:val="13"/>
  </w:num>
  <w:num w:numId="25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C61"/>
    <w:rsid w:val="00000302"/>
    <w:rsid w:val="00000BD9"/>
    <w:rsid w:val="00004348"/>
    <w:rsid w:val="00004484"/>
    <w:rsid w:val="00006AEC"/>
    <w:rsid w:val="000077FA"/>
    <w:rsid w:val="0001088C"/>
    <w:rsid w:val="000109C9"/>
    <w:rsid w:val="00012083"/>
    <w:rsid w:val="00012EAD"/>
    <w:rsid w:val="000131F1"/>
    <w:rsid w:val="000132A0"/>
    <w:rsid w:val="00013A38"/>
    <w:rsid w:val="00014591"/>
    <w:rsid w:val="00015EC9"/>
    <w:rsid w:val="00016473"/>
    <w:rsid w:val="00021050"/>
    <w:rsid w:val="00025552"/>
    <w:rsid w:val="00030247"/>
    <w:rsid w:val="00030614"/>
    <w:rsid w:val="00031307"/>
    <w:rsid w:val="000346F8"/>
    <w:rsid w:val="00036881"/>
    <w:rsid w:val="00040237"/>
    <w:rsid w:val="00040D75"/>
    <w:rsid w:val="00041B49"/>
    <w:rsid w:val="00042638"/>
    <w:rsid w:val="00043CE3"/>
    <w:rsid w:val="00044096"/>
    <w:rsid w:val="00045F00"/>
    <w:rsid w:val="00046B47"/>
    <w:rsid w:val="00050B79"/>
    <w:rsid w:val="000529BF"/>
    <w:rsid w:val="00053D4D"/>
    <w:rsid w:val="00054749"/>
    <w:rsid w:val="000548DA"/>
    <w:rsid w:val="000554BA"/>
    <w:rsid w:val="00055C58"/>
    <w:rsid w:val="00056E97"/>
    <w:rsid w:val="00057216"/>
    <w:rsid w:val="00060862"/>
    <w:rsid w:val="00061341"/>
    <w:rsid w:val="00067D5B"/>
    <w:rsid w:val="00067E90"/>
    <w:rsid w:val="0007142B"/>
    <w:rsid w:val="00072DAB"/>
    <w:rsid w:val="000757DB"/>
    <w:rsid w:val="0007677B"/>
    <w:rsid w:val="00076C0F"/>
    <w:rsid w:val="00077495"/>
    <w:rsid w:val="00077509"/>
    <w:rsid w:val="00080452"/>
    <w:rsid w:val="00082D54"/>
    <w:rsid w:val="00084750"/>
    <w:rsid w:val="00084A0F"/>
    <w:rsid w:val="00085672"/>
    <w:rsid w:val="00085A6B"/>
    <w:rsid w:val="00085BEB"/>
    <w:rsid w:val="00090747"/>
    <w:rsid w:val="00091094"/>
    <w:rsid w:val="000932AA"/>
    <w:rsid w:val="0009626F"/>
    <w:rsid w:val="000969F2"/>
    <w:rsid w:val="000A00DE"/>
    <w:rsid w:val="000A0CD3"/>
    <w:rsid w:val="000A314D"/>
    <w:rsid w:val="000A3D84"/>
    <w:rsid w:val="000A4C75"/>
    <w:rsid w:val="000A5395"/>
    <w:rsid w:val="000A56BE"/>
    <w:rsid w:val="000A5A39"/>
    <w:rsid w:val="000A5C97"/>
    <w:rsid w:val="000A68AD"/>
    <w:rsid w:val="000B0949"/>
    <w:rsid w:val="000B0C1C"/>
    <w:rsid w:val="000B1101"/>
    <w:rsid w:val="000B2C4F"/>
    <w:rsid w:val="000B35DC"/>
    <w:rsid w:val="000B3D4F"/>
    <w:rsid w:val="000B5B13"/>
    <w:rsid w:val="000B6349"/>
    <w:rsid w:val="000B65EF"/>
    <w:rsid w:val="000B68A6"/>
    <w:rsid w:val="000B78EF"/>
    <w:rsid w:val="000B7D59"/>
    <w:rsid w:val="000C187F"/>
    <w:rsid w:val="000C1905"/>
    <w:rsid w:val="000C1B0E"/>
    <w:rsid w:val="000C1F55"/>
    <w:rsid w:val="000C309E"/>
    <w:rsid w:val="000C316B"/>
    <w:rsid w:val="000C3D91"/>
    <w:rsid w:val="000C3EA2"/>
    <w:rsid w:val="000C3F9B"/>
    <w:rsid w:val="000C52FD"/>
    <w:rsid w:val="000C68C7"/>
    <w:rsid w:val="000C7252"/>
    <w:rsid w:val="000D11DB"/>
    <w:rsid w:val="000D2740"/>
    <w:rsid w:val="000D3743"/>
    <w:rsid w:val="000D3C77"/>
    <w:rsid w:val="000D47EB"/>
    <w:rsid w:val="000D67DD"/>
    <w:rsid w:val="000E19EC"/>
    <w:rsid w:val="000E299A"/>
    <w:rsid w:val="000E2C81"/>
    <w:rsid w:val="000E31F2"/>
    <w:rsid w:val="000E610F"/>
    <w:rsid w:val="000E7B45"/>
    <w:rsid w:val="000E7D4F"/>
    <w:rsid w:val="000F10D9"/>
    <w:rsid w:val="000F145D"/>
    <w:rsid w:val="000F1C8B"/>
    <w:rsid w:val="000F1FDD"/>
    <w:rsid w:val="000F2E82"/>
    <w:rsid w:val="000F5361"/>
    <w:rsid w:val="000F572A"/>
    <w:rsid w:val="00101135"/>
    <w:rsid w:val="00101509"/>
    <w:rsid w:val="00102990"/>
    <w:rsid w:val="00102FF1"/>
    <w:rsid w:val="0010416E"/>
    <w:rsid w:val="001047EA"/>
    <w:rsid w:val="00104FAC"/>
    <w:rsid w:val="0010717B"/>
    <w:rsid w:val="00107679"/>
    <w:rsid w:val="0011254E"/>
    <w:rsid w:val="001137D7"/>
    <w:rsid w:val="00115989"/>
    <w:rsid w:val="0011668C"/>
    <w:rsid w:val="001178D0"/>
    <w:rsid w:val="001206D6"/>
    <w:rsid w:val="00121E0E"/>
    <w:rsid w:val="00122E46"/>
    <w:rsid w:val="00123096"/>
    <w:rsid w:val="00126E9E"/>
    <w:rsid w:val="001270CD"/>
    <w:rsid w:val="001300C7"/>
    <w:rsid w:val="00133043"/>
    <w:rsid w:val="001344AE"/>
    <w:rsid w:val="00134F71"/>
    <w:rsid w:val="0013597D"/>
    <w:rsid w:val="001412BF"/>
    <w:rsid w:val="0014285A"/>
    <w:rsid w:val="00142A49"/>
    <w:rsid w:val="00144E3A"/>
    <w:rsid w:val="0014587D"/>
    <w:rsid w:val="00145E18"/>
    <w:rsid w:val="00151893"/>
    <w:rsid w:val="00151B9F"/>
    <w:rsid w:val="001538EF"/>
    <w:rsid w:val="00153AE1"/>
    <w:rsid w:val="00153DD6"/>
    <w:rsid w:val="00153F68"/>
    <w:rsid w:val="00157275"/>
    <w:rsid w:val="0015740C"/>
    <w:rsid w:val="00157DD4"/>
    <w:rsid w:val="00157E2F"/>
    <w:rsid w:val="0016374E"/>
    <w:rsid w:val="00164702"/>
    <w:rsid w:val="00164718"/>
    <w:rsid w:val="00166AFB"/>
    <w:rsid w:val="00170BCF"/>
    <w:rsid w:val="00172C5F"/>
    <w:rsid w:val="001741E9"/>
    <w:rsid w:val="001746A3"/>
    <w:rsid w:val="00176046"/>
    <w:rsid w:val="00176404"/>
    <w:rsid w:val="00176546"/>
    <w:rsid w:val="00177751"/>
    <w:rsid w:val="001811A6"/>
    <w:rsid w:val="00182A39"/>
    <w:rsid w:val="001844D4"/>
    <w:rsid w:val="00184F86"/>
    <w:rsid w:val="0018792C"/>
    <w:rsid w:val="001879B4"/>
    <w:rsid w:val="001901A0"/>
    <w:rsid w:val="00190CEC"/>
    <w:rsid w:val="00191FF5"/>
    <w:rsid w:val="001920D5"/>
    <w:rsid w:val="00192C08"/>
    <w:rsid w:val="0019395D"/>
    <w:rsid w:val="00194221"/>
    <w:rsid w:val="0019759C"/>
    <w:rsid w:val="00197C6B"/>
    <w:rsid w:val="001A2422"/>
    <w:rsid w:val="001A3154"/>
    <w:rsid w:val="001A41FC"/>
    <w:rsid w:val="001A512F"/>
    <w:rsid w:val="001A5ADB"/>
    <w:rsid w:val="001A5B28"/>
    <w:rsid w:val="001A6EBD"/>
    <w:rsid w:val="001B02C5"/>
    <w:rsid w:val="001B2C4E"/>
    <w:rsid w:val="001B34EB"/>
    <w:rsid w:val="001B408A"/>
    <w:rsid w:val="001B4DAF"/>
    <w:rsid w:val="001B5013"/>
    <w:rsid w:val="001B6BF5"/>
    <w:rsid w:val="001C0995"/>
    <w:rsid w:val="001C2886"/>
    <w:rsid w:val="001C2D17"/>
    <w:rsid w:val="001C31B9"/>
    <w:rsid w:val="001C3F83"/>
    <w:rsid w:val="001C40D9"/>
    <w:rsid w:val="001C4F3A"/>
    <w:rsid w:val="001C6241"/>
    <w:rsid w:val="001C6F00"/>
    <w:rsid w:val="001C72B4"/>
    <w:rsid w:val="001C73DC"/>
    <w:rsid w:val="001D0315"/>
    <w:rsid w:val="001D1CAE"/>
    <w:rsid w:val="001D227D"/>
    <w:rsid w:val="001D293C"/>
    <w:rsid w:val="001D2D01"/>
    <w:rsid w:val="001D3674"/>
    <w:rsid w:val="001E11CD"/>
    <w:rsid w:val="001E1649"/>
    <w:rsid w:val="001E1B41"/>
    <w:rsid w:val="001E4395"/>
    <w:rsid w:val="001E54A7"/>
    <w:rsid w:val="001F0333"/>
    <w:rsid w:val="001F2237"/>
    <w:rsid w:val="001F2C54"/>
    <w:rsid w:val="001F51A9"/>
    <w:rsid w:val="001F5349"/>
    <w:rsid w:val="001F6045"/>
    <w:rsid w:val="001F65C3"/>
    <w:rsid w:val="001F7843"/>
    <w:rsid w:val="00201AA2"/>
    <w:rsid w:val="002029DE"/>
    <w:rsid w:val="0020351F"/>
    <w:rsid w:val="00203D01"/>
    <w:rsid w:val="00205124"/>
    <w:rsid w:val="002051A4"/>
    <w:rsid w:val="00206BCE"/>
    <w:rsid w:val="0020788A"/>
    <w:rsid w:val="002109A1"/>
    <w:rsid w:val="00211B01"/>
    <w:rsid w:val="00211DD3"/>
    <w:rsid w:val="00214880"/>
    <w:rsid w:val="00216A9A"/>
    <w:rsid w:val="00217794"/>
    <w:rsid w:val="00224220"/>
    <w:rsid w:val="0022477B"/>
    <w:rsid w:val="0022495A"/>
    <w:rsid w:val="00231615"/>
    <w:rsid w:val="002317C5"/>
    <w:rsid w:val="00233F84"/>
    <w:rsid w:val="00234734"/>
    <w:rsid w:val="0023477C"/>
    <w:rsid w:val="00235615"/>
    <w:rsid w:val="00236BCA"/>
    <w:rsid w:val="002408ED"/>
    <w:rsid w:val="002414E8"/>
    <w:rsid w:val="00242558"/>
    <w:rsid w:val="0024321D"/>
    <w:rsid w:val="00243292"/>
    <w:rsid w:val="0024335B"/>
    <w:rsid w:val="00244B23"/>
    <w:rsid w:val="00245607"/>
    <w:rsid w:val="00247841"/>
    <w:rsid w:val="0025015B"/>
    <w:rsid w:val="002502E3"/>
    <w:rsid w:val="00250743"/>
    <w:rsid w:val="00250D5F"/>
    <w:rsid w:val="00251626"/>
    <w:rsid w:val="0025303E"/>
    <w:rsid w:val="002534E3"/>
    <w:rsid w:val="00254842"/>
    <w:rsid w:val="002552D3"/>
    <w:rsid w:val="002565A0"/>
    <w:rsid w:val="00256821"/>
    <w:rsid w:val="0025683B"/>
    <w:rsid w:val="00256BDA"/>
    <w:rsid w:val="00256C6E"/>
    <w:rsid w:val="00256D2B"/>
    <w:rsid w:val="00261F4C"/>
    <w:rsid w:val="002633ED"/>
    <w:rsid w:val="00263ABB"/>
    <w:rsid w:val="00265342"/>
    <w:rsid w:val="002661DC"/>
    <w:rsid w:val="00266ADA"/>
    <w:rsid w:val="002723CB"/>
    <w:rsid w:val="0027241B"/>
    <w:rsid w:val="00275463"/>
    <w:rsid w:val="00275FE8"/>
    <w:rsid w:val="002771AE"/>
    <w:rsid w:val="00277AD4"/>
    <w:rsid w:val="00281458"/>
    <w:rsid w:val="00284413"/>
    <w:rsid w:val="00284A43"/>
    <w:rsid w:val="00287ACE"/>
    <w:rsid w:val="00287B29"/>
    <w:rsid w:val="002902FC"/>
    <w:rsid w:val="0029196E"/>
    <w:rsid w:val="002921A1"/>
    <w:rsid w:val="00293F1B"/>
    <w:rsid w:val="00294269"/>
    <w:rsid w:val="002943FE"/>
    <w:rsid w:val="002A01ED"/>
    <w:rsid w:val="002A2A9A"/>
    <w:rsid w:val="002A3A1D"/>
    <w:rsid w:val="002A3A5C"/>
    <w:rsid w:val="002A568A"/>
    <w:rsid w:val="002A62A1"/>
    <w:rsid w:val="002A7E6D"/>
    <w:rsid w:val="002B2607"/>
    <w:rsid w:val="002B619A"/>
    <w:rsid w:val="002B6242"/>
    <w:rsid w:val="002B64F3"/>
    <w:rsid w:val="002B795B"/>
    <w:rsid w:val="002C081D"/>
    <w:rsid w:val="002C12A1"/>
    <w:rsid w:val="002C1762"/>
    <w:rsid w:val="002C35CA"/>
    <w:rsid w:val="002C4024"/>
    <w:rsid w:val="002C64A7"/>
    <w:rsid w:val="002C69BA"/>
    <w:rsid w:val="002C73DD"/>
    <w:rsid w:val="002C7AFE"/>
    <w:rsid w:val="002D2725"/>
    <w:rsid w:val="002D3656"/>
    <w:rsid w:val="002D5144"/>
    <w:rsid w:val="002D562D"/>
    <w:rsid w:val="002D5899"/>
    <w:rsid w:val="002D610B"/>
    <w:rsid w:val="002D641F"/>
    <w:rsid w:val="002D7157"/>
    <w:rsid w:val="002D756E"/>
    <w:rsid w:val="002D7AD3"/>
    <w:rsid w:val="002E0A48"/>
    <w:rsid w:val="002E2FB1"/>
    <w:rsid w:val="002E45BE"/>
    <w:rsid w:val="002E4AFC"/>
    <w:rsid w:val="002E53B5"/>
    <w:rsid w:val="002F01B2"/>
    <w:rsid w:val="002F0782"/>
    <w:rsid w:val="002F1D12"/>
    <w:rsid w:val="002F32F0"/>
    <w:rsid w:val="002F4836"/>
    <w:rsid w:val="002F485C"/>
    <w:rsid w:val="002F62D3"/>
    <w:rsid w:val="002F62FF"/>
    <w:rsid w:val="002F7767"/>
    <w:rsid w:val="002F7C76"/>
    <w:rsid w:val="00300104"/>
    <w:rsid w:val="0030388D"/>
    <w:rsid w:val="003038B8"/>
    <w:rsid w:val="003046BF"/>
    <w:rsid w:val="00304A71"/>
    <w:rsid w:val="00305414"/>
    <w:rsid w:val="00306117"/>
    <w:rsid w:val="003062C2"/>
    <w:rsid w:val="003070FE"/>
    <w:rsid w:val="00311735"/>
    <w:rsid w:val="00311783"/>
    <w:rsid w:val="003127B9"/>
    <w:rsid w:val="003127E2"/>
    <w:rsid w:val="003139C4"/>
    <w:rsid w:val="00315F4A"/>
    <w:rsid w:val="00317F72"/>
    <w:rsid w:val="0032189A"/>
    <w:rsid w:val="003231DB"/>
    <w:rsid w:val="00323CFF"/>
    <w:rsid w:val="00324F82"/>
    <w:rsid w:val="00325C27"/>
    <w:rsid w:val="00327A84"/>
    <w:rsid w:val="0033013D"/>
    <w:rsid w:val="00330D3D"/>
    <w:rsid w:val="003310E9"/>
    <w:rsid w:val="00332DE1"/>
    <w:rsid w:val="00333C14"/>
    <w:rsid w:val="003361D7"/>
    <w:rsid w:val="00336706"/>
    <w:rsid w:val="00337069"/>
    <w:rsid w:val="003373DA"/>
    <w:rsid w:val="003404DE"/>
    <w:rsid w:val="003406F8"/>
    <w:rsid w:val="00343194"/>
    <w:rsid w:val="00344FD7"/>
    <w:rsid w:val="00346B73"/>
    <w:rsid w:val="0035099F"/>
    <w:rsid w:val="0035105E"/>
    <w:rsid w:val="00351E07"/>
    <w:rsid w:val="003520BB"/>
    <w:rsid w:val="00352721"/>
    <w:rsid w:val="00352762"/>
    <w:rsid w:val="00352D77"/>
    <w:rsid w:val="00354044"/>
    <w:rsid w:val="00354BAB"/>
    <w:rsid w:val="00354D97"/>
    <w:rsid w:val="00355A66"/>
    <w:rsid w:val="003568DA"/>
    <w:rsid w:val="00356FDC"/>
    <w:rsid w:val="00361A58"/>
    <w:rsid w:val="00361E5F"/>
    <w:rsid w:val="00362C8D"/>
    <w:rsid w:val="003632FD"/>
    <w:rsid w:val="003651A1"/>
    <w:rsid w:val="0036594F"/>
    <w:rsid w:val="00366A50"/>
    <w:rsid w:val="003710BE"/>
    <w:rsid w:val="00371620"/>
    <w:rsid w:val="00371B69"/>
    <w:rsid w:val="00372B43"/>
    <w:rsid w:val="00372B4F"/>
    <w:rsid w:val="00372D9F"/>
    <w:rsid w:val="003754FA"/>
    <w:rsid w:val="00376235"/>
    <w:rsid w:val="0038072D"/>
    <w:rsid w:val="003807DB"/>
    <w:rsid w:val="00381DF1"/>
    <w:rsid w:val="003821AE"/>
    <w:rsid w:val="00383101"/>
    <w:rsid w:val="00384D61"/>
    <w:rsid w:val="00385058"/>
    <w:rsid w:val="003866FF"/>
    <w:rsid w:val="00391CBC"/>
    <w:rsid w:val="003930A3"/>
    <w:rsid w:val="00393F85"/>
    <w:rsid w:val="00394E6B"/>
    <w:rsid w:val="00394E94"/>
    <w:rsid w:val="00394FD3"/>
    <w:rsid w:val="00395B15"/>
    <w:rsid w:val="003973B8"/>
    <w:rsid w:val="003A1BE1"/>
    <w:rsid w:val="003A3DE6"/>
    <w:rsid w:val="003A4840"/>
    <w:rsid w:val="003A565E"/>
    <w:rsid w:val="003A685E"/>
    <w:rsid w:val="003A6B82"/>
    <w:rsid w:val="003A701A"/>
    <w:rsid w:val="003A7E4A"/>
    <w:rsid w:val="003B0DD0"/>
    <w:rsid w:val="003B2282"/>
    <w:rsid w:val="003B33A9"/>
    <w:rsid w:val="003B36C0"/>
    <w:rsid w:val="003B3D0B"/>
    <w:rsid w:val="003B4B81"/>
    <w:rsid w:val="003B5581"/>
    <w:rsid w:val="003B5894"/>
    <w:rsid w:val="003B61AE"/>
    <w:rsid w:val="003B6DC5"/>
    <w:rsid w:val="003C1437"/>
    <w:rsid w:val="003C191A"/>
    <w:rsid w:val="003C25DA"/>
    <w:rsid w:val="003C2855"/>
    <w:rsid w:val="003C46C2"/>
    <w:rsid w:val="003C4E62"/>
    <w:rsid w:val="003C5398"/>
    <w:rsid w:val="003C5443"/>
    <w:rsid w:val="003D1E95"/>
    <w:rsid w:val="003D2964"/>
    <w:rsid w:val="003D2D33"/>
    <w:rsid w:val="003D3029"/>
    <w:rsid w:val="003D5F74"/>
    <w:rsid w:val="003D7761"/>
    <w:rsid w:val="003D7928"/>
    <w:rsid w:val="003E0BCF"/>
    <w:rsid w:val="003E4590"/>
    <w:rsid w:val="003E5105"/>
    <w:rsid w:val="003E52BE"/>
    <w:rsid w:val="003E755F"/>
    <w:rsid w:val="003F03C3"/>
    <w:rsid w:val="003F17D9"/>
    <w:rsid w:val="003F2F35"/>
    <w:rsid w:val="003F617E"/>
    <w:rsid w:val="00402DFF"/>
    <w:rsid w:val="0040334C"/>
    <w:rsid w:val="004060DD"/>
    <w:rsid w:val="004060F6"/>
    <w:rsid w:val="004062B1"/>
    <w:rsid w:val="00412527"/>
    <w:rsid w:val="00413B93"/>
    <w:rsid w:val="00420FD3"/>
    <w:rsid w:val="004210F7"/>
    <w:rsid w:val="004219F7"/>
    <w:rsid w:val="00423C44"/>
    <w:rsid w:val="00424C25"/>
    <w:rsid w:val="004261AD"/>
    <w:rsid w:val="0042678B"/>
    <w:rsid w:val="0042686A"/>
    <w:rsid w:val="00430A7C"/>
    <w:rsid w:val="00430AB6"/>
    <w:rsid w:val="00431A53"/>
    <w:rsid w:val="0043216D"/>
    <w:rsid w:val="0043280C"/>
    <w:rsid w:val="004355D7"/>
    <w:rsid w:val="00436B80"/>
    <w:rsid w:val="00437515"/>
    <w:rsid w:val="00440606"/>
    <w:rsid w:val="00440BFF"/>
    <w:rsid w:val="00441806"/>
    <w:rsid w:val="00441A78"/>
    <w:rsid w:val="00441B30"/>
    <w:rsid w:val="00441E3A"/>
    <w:rsid w:val="00445C8E"/>
    <w:rsid w:val="0044628E"/>
    <w:rsid w:val="00446626"/>
    <w:rsid w:val="00450006"/>
    <w:rsid w:val="00450683"/>
    <w:rsid w:val="00452361"/>
    <w:rsid w:val="004532EF"/>
    <w:rsid w:val="004536C0"/>
    <w:rsid w:val="004547ED"/>
    <w:rsid w:val="00454DE8"/>
    <w:rsid w:val="00456767"/>
    <w:rsid w:val="00460155"/>
    <w:rsid w:val="0046022C"/>
    <w:rsid w:val="00460375"/>
    <w:rsid w:val="004605EA"/>
    <w:rsid w:val="004621F2"/>
    <w:rsid w:val="00463279"/>
    <w:rsid w:val="00466ED7"/>
    <w:rsid w:val="0046784C"/>
    <w:rsid w:val="00470FBB"/>
    <w:rsid w:val="004715EE"/>
    <w:rsid w:val="004716D0"/>
    <w:rsid w:val="00472B4B"/>
    <w:rsid w:val="004737BD"/>
    <w:rsid w:val="00475618"/>
    <w:rsid w:val="00477510"/>
    <w:rsid w:val="00481A71"/>
    <w:rsid w:val="00482BF6"/>
    <w:rsid w:val="00484B48"/>
    <w:rsid w:val="00485002"/>
    <w:rsid w:val="0048501C"/>
    <w:rsid w:val="004857E8"/>
    <w:rsid w:val="00487FA9"/>
    <w:rsid w:val="00487FF6"/>
    <w:rsid w:val="00490407"/>
    <w:rsid w:val="00492876"/>
    <w:rsid w:val="004944B0"/>
    <w:rsid w:val="0049453C"/>
    <w:rsid w:val="00496091"/>
    <w:rsid w:val="004A2CD6"/>
    <w:rsid w:val="004A5C5A"/>
    <w:rsid w:val="004A7C5C"/>
    <w:rsid w:val="004B1A09"/>
    <w:rsid w:val="004B4A91"/>
    <w:rsid w:val="004B7A8F"/>
    <w:rsid w:val="004B7DCA"/>
    <w:rsid w:val="004C1AB1"/>
    <w:rsid w:val="004C2A5D"/>
    <w:rsid w:val="004C30AD"/>
    <w:rsid w:val="004C3F4B"/>
    <w:rsid w:val="004C4CDC"/>
    <w:rsid w:val="004C53B9"/>
    <w:rsid w:val="004C627A"/>
    <w:rsid w:val="004C7FC2"/>
    <w:rsid w:val="004D07B5"/>
    <w:rsid w:val="004D114B"/>
    <w:rsid w:val="004D176D"/>
    <w:rsid w:val="004D22F4"/>
    <w:rsid w:val="004D2F50"/>
    <w:rsid w:val="004D43FA"/>
    <w:rsid w:val="004D4F34"/>
    <w:rsid w:val="004D50D4"/>
    <w:rsid w:val="004D5561"/>
    <w:rsid w:val="004D581E"/>
    <w:rsid w:val="004D7355"/>
    <w:rsid w:val="004E005B"/>
    <w:rsid w:val="004E0951"/>
    <w:rsid w:val="004E132D"/>
    <w:rsid w:val="004E18E8"/>
    <w:rsid w:val="004E294A"/>
    <w:rsid w:val="004E463B"/>
    <w:rsid w:val="004E4D7D"/>
    <w:rsid w:val="004E4F03"/>
    <w:rsid w:val="004F0AB5"/>
    <w:rsid w:val="004F19A6"/>
    <w:rsid w:val="004F1F2A"/>
    <w:rsid w:val="004F2EF8"/>
    <w:rsid w:val="004F48FD"/>
    <w:rsid w:val="004F52F3"/>
    <w:rsid w:val="004F6BC4"/>
    <w:rsid w:val="004F7280"/>
    <w:rsid w:val="004F770F"/>
    <w:rsid w:val="005005DE"/>
    <w:rsid w:val="005008B4"/>
    <w:rsid w:val="00500D55"/>
    <w:rsid w:val="00501698"/>
    <w:rsid w:val="00502424"/>
    <w:rsid w:val="0050274D"/>
    <w:rsid w:val="00502D06"/>
    <w:rsid w:val="00502ED2"/>
    <w:rsid w:val="00503202"/>
    <w:rsid w:val="00503D67"/>
    <w:rsid w:val="00503F9D"/>
    <w:rsid w:val="00504072"/>
    <w:rsid w:val="0050450A"/>
    <w:rsid w:val="005106AB"/>
    <w:rsid w:val="00510D66"/>
    <w:rsid w:val="00511494"/>
    <w:rsid w:val="00513CE7"/>
    <w:rsid w:val="005143B7"/>
    <w:rsid w:val="005153AC"/>
    <w:rsid w:val="00522AA5"/>
    <w:rsid w:val="0052342C"/>
    <w:rsid w:val="0052431F"/>
    <w:rsid w:val="00525936"/>
    <w:rsid w:val="0052663F"/>
    <w:rsid w:val="00527120"/>
    <w:rsid w:val="00527654"/>
    <w:rsid w:val="0052796D"/>
    <w:rsid w:val="005303E1"/>
    <w:rsid w:val="0053059E"/>
    <w:rsid w:val="0053226D"/>
    <w:rsid w:val="0053322F"/>
    <w:rsid w:val="005348BE"/>
    <w:rsid w:val="005348EE"/>
    <w:rsid w:val="005354AF"/>
    <w:rsid w:val="00536345"/>
    <w:rsid w:val="00536D3A"/>
    <w:rsid w:val="005412E7"/>
    <w:rsid w:val="00542747"/>
    <w:rsid w:val="00543BD0"/>
    <w:rsid w:val="00546ED3"/>
    <w:rsid w:val="005477B9"/>
    <w:rsid w:val="00547A19"/>
    <w:rsid w:val="0055261F"/>
    <w:rsid w:val="00553DEA"/>
    <w:rsid w:val="00554982"/>
    <w:rsid w:val="005577BF"/>
    <w:rsid w:val="0056287E"/>
    <w:rsid w:val="005630AC"/>
    <w:rsid w:val="005631E0"/>
    <w:rsid w:val="00564082"/>
    <w:rsid w:val="00572409"/>
    <w:rsid w:val="00573DE5"/>
    <w:rsid w:val="00574D00"/>
    <w:rsid w:val="00575217"/>
    <w:rsid w:val="005763F8"/>
    <w:rsid w:val="00577106"/>
    <w:rsid w:val="0057745C"/>
    <w:rsid w:val="005828D5"/>
    <w:rsid w:val="00582F56"/>
    <w:rsid w:val="00583347"/>
    <w:rsid w:val="00583DF5"/>
    <w:rsid w:val="00584D2E"/>
    <w:rsid w:val="00585069"/>
    <w:rsid w:val="005905E3"/>
    <w:rsid w:val="00591298"/>
    <w:rsid w:val="005943B0"/>
    <w:rsid w:val="00594921"/>
    <w:rsid w:val="0059546C"/>
    <w:rsid w:val="0059566B"/>
    <w:rsid w:val="0059617F"/>
    <w:rsid w:val="00596243"/>
    <w:rsid w:val="005976E7"/>
    <w:rsid w:val="00597B3C"/>
    <w:rsid w:val="00597F5B"/>
    <w:rsid w:val="005A12A2"/>
    <w:rsid w:val="005A3391"/>
    <w:rsid w:val="005A4F44"/>
    <w:rsid w:val="005A5D6D"/>
    <w:rsid w:val="005A706F"/>
    <w:rsid w:val="005B02E9"/>
    <w:rsid w:val="005B0EEA"/>
    <w:rsid w:val="005B197A"/>
    <w:rsid w:val="005B1FD4"/>
    <w:rsid w:val="005B2E0D"/>
    <w:rsid w:val="005B35B0"/>
    <w:rsid w:val="005B3F40"/>
    <w:rsid w:val="005B55D5"/>
    <w:rsid w:val="005B624F"/>
    <w:rsid w:val="005C06DB"/>
    <w:rsid w:val="005C2726"/>
    <w:rsid w:val="005C46E0"/>
    <w:rsid w:val="005C48FD"/>
    <w:rsid w:val="005C7165"/>
    <w:rsid w:val="005C74CB"/>
    <w:rsid w:val="005C7E57"/>
    <w:rsid w:val="005D330F"/>
    <w:rsid w:val="005D6299"/>
    <w:rsid w:val="005E0800"/>
    <w:rsid w:val="005E13F9"/>
    <w:rsid w:val="005E1BED"/>
    <w:rsid w:val="005E244A"/>
    <w:rsid w:val="005E3F27"/>
    <w:rsid w:val="005E3FBC"/>
    <w:rsid w:val="005E47B0"/>
    <w:rsid w:val="005E5436"/>
    <w:rsid w:val="005E55E6"/>
    <w:rsid w:val="005E6437"/>
    <w:rsid w:val="005F0F17"/>
    <w:rsid w:val="005F1F5F"/>
    <w:rsid w:val="005F36A8"/>
    <w:rsid w:val="005F6970"/>
    <w:rsid w:val="005F7DA9"/>
    <w:rsid w:val="00600304"/>
    <w:rsid w:val="006012C0"/>
    <w:rsid w:val="006047F2"/>
    <w:rsid w:val="00604FB7"/>
    <w:rsid w:val="00605187"/>
    <w:rsid w:val="00605631"/>
    <w:rsid w:val="00605775"/>
    <w:rsid w:val="00607594"/>
    <w:rsid w:val="00607EFE"/>
    <w:rsid w:val="00610641"/>
    <w:rsid w:val="0061148C"/>
    <w:rsid w:val="00612045"/>
    <w:rsid w:val="006127AA"/>
    <w:rsid w:val="00613C22"/>
    <w:rsid w:val="00615608"/>
    <w:rsid w:val="00617A73"/>
    <w:rsid w:val="006212BF"/>
    <w:rsid w:val="00622FEF"/>
    <w:rsid w:val="00624810"/>
    <w:rsid w:val="00625079"/>
    <w:rsid w:val="00627F81"/>
    <w:rsid w:val="006309D6"/>
    <w:rsid w:val="00630CE2"/>
    <w:rsid w:val="0063111E"/>
    <w:rsid w:val="00631F3D"/>
    <w:rsid w:val="00631FA4"/>
    <w:rsid w:val="00635053"/>
    <w:rsid w:val="0063784C"/>
    <w:rsid w:val="0063792B"/>
    <w:rsid w:val="00640833"/>
    <w:rsid w:val="00640E55"/>
    <w:rsid w:val="00640FAC"/>
    <w:rsid w:val="006439B1"/>
    <w:rsid w:val="0064510C"/>
    <w:rsid w:val="00646B9E"/>
    <w:rsid w:val="006472E6"/>
    <w:rsid w:val="00647732"/>
    <w:rsid w:val="006478B9"/>
    <w:rsid w:val="006505EC"/>
    <w:rsid w:val="00650753"/>
    <w:rsid w:val="00650932"/>
    <w:rsid w:val="00650DF8"/>
    <w:rsid w:val="0065126F"/>
    <w:rsid w:val="00651A3A"/>
    <w:rsid w:val="006540F7"/>
    <w:rsid w:val="0065458F"/>
    <w:rsid w:val="006559E8"/>
    <w:rsid w:val="00655C28"/>
    <w:rsid w:val="00656375"/>
    <w:rsid w:val="00657655"/>
    <w:rsid w:val="00661E36"/>
    <w:rsid w:val="006625A1"/>
    <w:rsid w:val="00662852"/>
    <w:rsid w:val="00662F0D"/>
    <w:rsid w:val="00663760"/>
    <w:rsid w:val="0066419A"/>
    <w:rsid w:val="0066511A"/>
    <w:rsid w:val="00666D8E"/>
    <w:rsid w:val="00667CB7"/>
    <w:rsid w:val="006710B9"/>
    <w:rsid w:val="00671C73"/>
    <w:rsid w:val="00672466"/>
    <w:rsid w:val="00673C6C"/>
    <w:rsid w:val="00674542"/>
    <w:rsid w:val="00675702"/>
    <w:rsid w:val="0067651E"/>
    <w:rsid w:val="0067720A"/>
    <w:rsid w:val="00677BCD"/>
    <w:rsid w:val="00680A5D"/>
    <w:rsid w:val="00683503"/>
    <w:rsid w:val="006837B9"/>
    <w:rsid w:val="00684FD6"/>
    <w:rsid w:val="00685C5F"/>
    <w:rsid w:val="0069012A"/>
    <w:rsid w:val="00691860"/>
    <w:rsid w:val="00691F50"/>
    <w:rsid w:val="0069228D"/>
    <w:rsid w:val="006938B2"/>
    <w:rsid w:val="006942FB"/>
    <w:rsid w:val="00695022"/>
    <w:rsid w:val="006958CF"/>
    <w:rsid w:val="0069673C"/>
    <w:rsid w:val="00697AEE"/>
    <w:rsid w:val="006A0D56"/>
    <w:rsid w:val="006A1AEA"/>
    <w:rsid w:val="006A1B2C"/>
    <w:rsid w:val="006A2712"/>
    <w:rsid w:val="006A2C0F"/>
    <w:rsid w:val="006A5AA0"/>
    <w:rsid w:val="006A5E7F"/>
    <w:rsid w:val="006A6039"/>
    <w:rsid w:val="006A6335"/>
    <w:rsid w:val="006A6E62"/>
    <w:rsid w:val="006A77DC"/>
    <w:rsid w:val="006B0583"/>
    <w:rsid w:val="006B160A"/>
    <w:rsid w:val="006B3185"/>
    <w:rsid w:val="006B40C9"/>
    <w:rsid w:val="006B4D84"/>
    <w:rsid w:val="006B5267"/>
    <w:rsid w:val="006B6209"/>
    <w:rsid w:val="006B6608"/>
    <w:rsid w:val="006B6768"/>
    <w:rsid w:val="006B6A51"/>
    <w:rsid w:val="006B705B"/>
    <w:rsid w:val="006C2CFB"/>
    <w:rsid w:val="006C2F7F"/>
    <w:rsid w:val="006C49FB"/>
    <w:rsid w:val="006C4E97"/>
    <w:rsid w:val="006C69C3"/>
    <w:rsid w:val="006C6B9B"/>
    <w:rsid w:val="006C7007"/>
    <w:rsid w:val="006D0458"/>
    <w:rsid w:val="006D0809"/>
    <w:rsid w:val="006D14D2"/>
    <w:rsid w:val="006D1ACD"/>
    <w:rsid w:val="006D1C56"/>
    <w:rsid w:val="006D2126"/>
    <w:rsid w:val="006D30CD"/>
    <w:rsid w:val="006D3551"/>
    <w:rsid w:val="006D440C"/>
    <w:rsid w:val="006D4864"/>
    <w:rsid w:val="006D4981"/>
    <w:rsid w:val="006D5EA8"/>
    <w:rsid w:val="006E135B"/>
    <w:rsid w:val="006E1D6E"/>
    <w:rsid w:val="006E3707"/>
    <w:rsid w:val="006E4641"/>
    <w:rsid w:val="006E5948"/>
    <w:rsid w:val="006E66FB"/>
    <w:rsid w:val="006E6F7E"/>
    <w:rsid w:val="006F18A7"/>
    <w:rsid w:val="006F635E"/>
    <w:rsid w:val="006F72F6"/>
    <w:rsid w:val="006F7F16"/>
    <w:rsid w:val="00700E5A"/>
    <w:rsid w:val="00701F24"/>
    <w:rsid w:val="00702B24"/>
    <w:rsid w:val="00702C5A"/>
    <w:rsid w:val="00703AF0"/>
    <w:rsid w:val="00707A67"/>
    <w:rsid w:val="00707BE2"/>
    <w:rsid w:val="0071274C"/>
    <w:rsid w:val="007132AE"/>
    <w:rsid w:val="00713DBC"/>
    <w:rsid w:val="007140C0"/>
    <w:rsid w:val="00715FD5"/>
    <w:rsid w:val="0072238A"/>
    <w:rsid w:val="00723363"/>
    <w:rsid w:val="00724DB9"/>
    <w:rsid w:val="007261E6"/>
    <w:rsid w:val="007264A6"/>
    <w:rsid w:val="00726799"/>
    <w:rsid w:val="007268F1"/>
    <w:rsid w:val="0072781F"/>
    <w:rsid w:val="007278D2"/>
    <w:rsid w:val="00727BC7"/>
    <w:rsid w:val="007323D7"/>
    <w:rsid w:val="00732B5D"/>
    <w:rsid w:val="00733A39"/>
    <w:rsid w:val="00740B32"/>
    <w:rsid w:val="00741D2E"/>
    <w:rsid w:val="0074342D"/>
    <w:rsid w:val="007436CC"/>
    <w:rsid w:val="0074398E"/>
    <w:rsid w:val="00744495"/>
    <w:rsid w:val="00745BED"/>
    <w:rsid w:val="00745D78"/>
    <w:rsid w:val="007468C7"/>
    <w:rsid w:val="00747031"/>
    <w:rsid w:val="007472B1"/>
    <w:rsid w:val="007473DE"/>
    <w:rsid w:val="007509FE"/>
    <w:rsid w:val="0075164D"/>
    <w:rsid w:val="00751727"/>
    <w:rsid w:val="007534C6"/>
    <w:rsid w:val="0075520A"/>
    <w:rsid w:val="00755347"/>
    <w:rsid w:val="00762F8C"/>
    <w:rsid w:val="00763972"/>
    <w:rsid w:val="0076440D"/>
    <w:rsid w:val="00764B2A"/>
    <w:rsid w:val="0076612F"/>
    <w:rsid w:val="00766CAB"/>
    <w:rsid w:val="0077032E"/>
    <w:rsid w:val="00770EB1"/>
    <w:rsid w:val="0077255B"/>
    <w:rsid w:val="00773A11"/>
    <w:rsid w:val="007775F5"/>
    <w:rsid w:val="00777BF6"/>
    <w:rsid w:val="00780156"/>
    <w:rsid w:val="00780C4C"/>
    <w:rsid w:val="0078137C"/>
    <w:rsid w:val="007829F6"/>
    <w:rsid w:val="00782F55"/>
    <w:rsid w:val="00783626"/>
    <w:rsid w:val="00783F5A"/>
    <w:rsid w:val="0078506B"/>
    <w:rsid w:val="00785960"/>
    <w:rsid w:val="00785A29"/>
    <w:rsid w:val="00785E96"/>
    <w:rsid w:val="0078612D"/>
    <w:rsid w:val="00790638"/>
    <w:rsid w:val="00794219"/>
    <w:rsid w:val="00795887"/>
    <w:rsid w:val="00796271"/>
    <w:rsid w:val="007966A9"/>
    <w:rsid w:val="007978F0"/>
    <w:rsid w:val="007A2E74"/>
    <w:rsid w:val="007A6698"/>
    <w:rsid w:val="007A7903"/>
    <w:rsid w:val="007B0F09"/>
    <w:rsid w:val="007B2212"/>
    <w:rsid w:val="007B26B6"/>
    <w:rsid w:val="007B283C"/>
    <w:rsid w:val="007B2B74"/>
    <w:rsid w:val="007B3B1F"/>
    <w:rsid w:val="007B5CA6"/>
    <w:rsid w:val="007B62BC"/>
    <w:rsid w:val="007B6ED4"/>
    <w:rsid w:val="007C0F1C"/>
    <w:rsid w:val="007C285C"/>
    <w:rsid w:val="007C2DCE"/>
    <w:rsid w:val="007C3546"/>
    <w:rsid w:val="007C3709"/>
    <w:rsid w:val="007D189E"/>
    <w:rsid w:val="007D22F1"/>
    <w:rsid w:val="007D23B6"/>
    <w:rsid w:val="007D28BB"/>
    <w:rsid w:val="007D31A2"/>
    <w:rsid w:val="007D5480"/>
    <w:rsid w:val="007D6434"/>
    <w:rsid w:val="007D6A8B"/>
    <w:rsid w:val="007D7019"/>
    <w:rsid w:val="007D71E2"/>
    <w:rsid w:val="007E1FA6"/>
    <w:rsid w:val="007E2301"/>
    <w:rsid w:val="007E2D6A"/>
    <w:rsid w:val="007E2D85"/>
    <w:rsid w:val="007E454C"/>
    <w:rsid w:val="007E4658"/>
    <w:rsid w:val="007E57B4"/>
    <w:rsid w:val="007E58E4"/>
    <w:rsid w:val="007E6EE4"/>
    <w:rsid w:val="007F0D1F"/>
    <w:rsid w:val="007F0D58"/>
    <w:rsid w:val="007F2711"/>
    <w:rsid w:val="007F28DF"/>
    <w:rsid w:val="007F3429"/>
    <w:rsid w:val="007F3530"/>
    <w:rsid w:val="007F4ADF"/>
    <w:rsid w:val="007F4C0E"/>
    <w:rsid w:val="007F4F62"/>
    <w:rsid w:val="007F6039"/>
    <w:rsid w:val="007F6157"/>
    <w:rsid w:val="007F670A"/>
    <w:rsid w:val="007F6E89"/>
    <w:rsid w:val="007F6EE8"/>
    <w:rsid w:val="008008E2"/>
    <w:rsid w:val="008018D0"/>
    <w:rsid w:val="00801B16"/>
    <w:rsid w:val="008036FB"/>
    <w:rsid w:val="008051C5"/>
    <w:rsid w:val="00810373"/>
    <w:rsid w:val="00811079"/>
    <w:rsid w:val="00811BCB"/>
    <w:rsid w:val="00811EBE"/>
    <w:rsid w:val="00812B60"/>
    <w:rsid w:val="00816644"/>
    <w:rsid w:val="00820844"/>
    <w:rsid w:val="00820C63"/>
    <w:rsid w:val="008218BE"/>
    <w:rsid w:val="00822765"/>
    <w:rsid w:val="00824158"/>
    <w:rsid w:val="00825035"/>
    <w:rsid w:val="00826B7A"/>
    <w:rsid w:val="00830B9F"/>
    <w:rsid w:val="008319C1"/>
    <w:rsid w:val="00831F83"/>
    <w:rsid w:val="00832E22"/>
    <w:rsid w:val="00833D91"/>
    <w:rsid w:val="0083475F"/>
    <w:rsid w:val="00834CCB"/>
    <w:rsid w:val="008364AF"/>
    <w:rsid w:val="0083727D"/>
    <w:rsid w:val="0084150C"/>
    <w:rsid w:val="00843456"/>
    <w:rsid w:val="008443A8"/>
    <w:rsid w:val="008445AF"/>
    <w:rsid w:val="008448DC"/>
    <w:rsid w:val="00845381"/>
    <w:rsid w:val="0084547C"/>
    <w:rsid w:val="00845CC2"/>
    <w:rsid w:val="00846B35"/>
    <w:rsid w:val="00847C96"/>
    <w:rsid w:val="00851C75"/>
    <w:rsid w:val="008528FE"/>
    <w:rsid w:val="008529E8"/>
    <w:rsid w:val="00854273"/>
    <w:rsid w:val="00856361"/>
    <w:rsid w:val="00860457"/>
    <w:rsid w:val="00860D95"/>
    <w:rsid w:val="0086105C"/>
    <w:rsid w:val="008610C1"/>
    <w:rsid w:val="00862923"/>
    <w:rsid w:val="00865D0A"/>
    <w:rsid w:val="00865DBD"/>
    <w:rsid w:val="00866AC2"/>
    <w:rsid w:val="00867817"/>
    <w:rsid w:val="00867FDD"/>
    <w:rsid w:val="008702ED"/>
    <w:rsid w:val="00870834"/>
    <w:rsid w:val="0087089D"/>
    <w:rsid w:val="00872C02"/>
    <w:rsid w:val="00877998"/>
    <w:rsid w:val="0087799B"/>
    <w:rsid w:val="008800EB"/>
    <w:rsid w:val="0088102F"/>
    <w:rsid w:val="008818B7"/>
    <w:rsid w:val="0088237F"/>
    <w:rsid w:val="00883B87"/>
    <w:rsid w:val="00883E64"/>
    <w:rsid w:val="00884571"/>
    <w:rsid w:val="00886A60"/>
    <w:rsid w:val="00887B7E"/>
    <w:rsid w:val="00890677"/>
    <w:rsid w:val="00890996"/>
    <w:rsid w:val="00891202"/>
    <w:rsid w:val="008925F1"/>
    <w:rsid w:val="0089306E"/>
    <w:rsid w:val="00893518"/>
    <w:rsid w:val="0089452D"/>
    <w:rsid w:val="00895AFE"/>
    <w:rsid w:val="008A1397"/>
    <w:rsid w:val="008A29CC"/>
    <w:rsid w:val="008A60E5"/>
    <w:rsid w:val="008A6A39"/>
    <w:rsid w:val="008A6D9D"/>
    <w:rsid w:val="008A71BB"/>
    <w:rsid w:val="008B100E"/>
    <w:rsid w:val="008B20F5"/>
    <w:rsid w:val="008B2591"/>
    <w:rsid w:val="008B419F"/>
    <w:rsid w:val="008B56DB"/>
    <w:rsid w:val="008C00E8"/>
    <w:rsid w:val="008C1AAF"/>
    <w:rsid w:val="008C230F"/>
    <w:rsid w:val="008C2608"/>
    <w:rsid w:val="008C3B99"/>
    <w:rsid w:val="008C5FB6"/>
    <w:rsid w:val="008D1E09"/>
    <w:rsid w:val="008D2B71"/>
    <w:rsid w:val="008D5346"/>
    <w:rsid w:val="008E07A6"/>
    <w:rsid w:val="008E11E0"/>
    <w:rsid w:val="008E1E4D"/>
    <w:rsid w:val="008E1EA8"/>
    <w:rsid w:val="008E440A"/>
    <w:rsid w:val="008E58D1"/>
    <w:rsid w:val="008E628D"/>
    <w:rsid w:val="008E7404"/>
    <w:rsid w:val="008E7D7A"/>
    <w:rsid w:val="008F07D7"/>
    <w:rsid w:val="008F08D6"/>
    <w:rsid w:val="008F0B0D"/>
    <w:rsid w:val="008F32DF"/>
    <w:rsid w:val="008F345F"/>
    <w:rsid w:val="008F40B3"/>
    <w:rsid w:val="008F434C"/>
    <w:rsid w:val="008F54B8"/>
    <w:rsid w:val="008F71EE"/>
    <w:rsid w:val="008F774E"/>
    <w:rsid w:val="008F7FD3"/>
    <w:rsid w:val="00900718"/>
    <w:rsid w:val="00900C98"/>
    <w:rsid w:val="009018F2"/>
    <w:rsid w:val="0090195C"/>
    <w:rsid w:val="009019CF"/>
    <w:rsid w:val="009020E4"/>
    <w:rsid w:val="00903267"/>
    <w:rsid w:val="00903E2B"/>
    <w:rsid w:val="00903F5F"/>
    <w:rsid w:val="00905859"/>
    <w:rsid w:val="00905A44"/>
    <w:rsid w:val="00906002"/>
    <w:rsid w:val="00906931"/>
    <w:rsid w:val="00907CF4"/>
    <w:rsid w:val="00910BDD"/>
    <w:rsid w:val="00911590"/>
    <w:rsid w:val="00911C9A"/>
    <w:rsid w:val="00912396"/>
    <w:rsid w:val="0091404F"/>
    <w:rsid w:val="00914E3E"/>
    <w:rsid w:val="0091728F"/>
    <w:rsid w:val="00920CD2"/>
    <w:rsid w:val="0092344D"/>
    <w:rsid w:val="00923B54"/>
    <w:rsid w:val="009240F8"/>
    <w:rsid w:val="009251ED"/>
    <w:rsid w:val="009255C7"/>
    <w:rsid w:val="009311A2"/>
    <w:rsid w:val="00931F5F"/>
    <w:rsid w:val="00932D93"/>
    <w:rsid w:val="00932F10"/>
    <w:rsid w:val="00935064"/>
    <w:rsid w:val="009362BC"/>
    <w:rsid w:val="00937158"/>
    <w:rsid w:val="009378F6"/>
    <w:rsid w:val="009400B5"/>
    <w:rsid w:val="00942E05"/>
    <w:rsid w:val="00944A74"/>
    <w:rsid w:val="00945B1B"/>
    <w:rsid w:val="00946C61"/>
    <w:rsid w:val="009476EA"/>
    <w:rsid w:val="009479AE"/>
    <w:rsid w:val="00951590"/>
    <w:rsid w:val="00951A32"/>
    <w:rsid w:val="0095214C"/>
    <w:rsid w:val="00952B7D"/>
    <w:rsid w:val="00952C13"/>
    <w:rsid w:val="00954281"/>
    <w:rsid w:val="009543B7"/>
    <w:rsid w:val="00955FEC"/>
    <w:rsid w:val="00956C41"/>
    <w:rsid w:val="00960430"/>
    <w:rsid w:val="00961AC3"/>
    <w:rsid w:val="0096246A"/>
    <w:rsid w:val="0096295B"/>
    <w:rsid w:val="00962A11"/>
    <w:rsid w:val="00962B7E"/>
    <w:rsid w:val="00962D2F"/>
    <w:rsid w:val="00965EBF"/>
    <w:rsid w:val="009672B3"/>
    <w:rsid w:val="00967CA6"/>
    <w:rsid w:val="009726B0"/>
    <w:rsid w:val="00972721"/>
    <w:rsid w:val="00976C89"/>
    <w:rsid w:val="00981238"/>
    <w:rsid w:val="00981329"/>
    <w:rsid w:val="00981847"/>
    <w:rsid w:val="00984F94"/>
    <w:rsid w:val="00985308"/>
    <w:rsid w:val="0098537A"/>
    <w:rsid w:val="0098550B"/>
    <w:rsid w:val="009867DD"/>
    <w:rsid w:val="00987F6E"/>
    <w:rsid w:val="00990E79"/>
    <w:rsid w:val="00990EED"/>
    <w:rsid w:val="0099140E"/>
    <w:rsid w:val="009919C3"/>
    <w:rsid w:val="00992B66"/>
    <w:rsid w:val="00993667"/>
    <w:rsid w:val="00993FB1"/>
    <w:rsid w:val="00994A9A"/>
    <w:rsid w:val="00997C7D"/>
    <w:rsid w:val="00997CCA"/>
    <w:rsid w:val="009A005A"/>
    <w:rsid w:val="009A149B"/>
    <w:rsid w:val="009A17EF"/>
    <w:rsid w:val="009A62A4"/>
    <w:rsid w:val="009A75E5"/>
    <w:rsid w:val="009B1145"/>
    <w:rsid w:val="009B18FA"/>
    <w:rsid w:val="009B3601"/>
    <w:rsid w:val="009B3B05"/>
    <w:rsid w:val="009B70E9"/>
    <w:rsid w:val="009B7ABC"/>
    <w:rsid w:val="009C003E"/>
    <w:rsid w:val="009C0A2F"/>
    <w:rsid w:val="009C12C1"/>
    <w:rsid w:val="009C26FD"/>
    <w:rsid w:val="009C35D8"/>
    <w:rsid w:val="009C499B"/>
    <w:rsid w:val="009D041A"/>
    <w:rsid w:val="009D0A26"/>
    <w:rsid w:val="009D0B29"/>
    <w:rsid w:val="009D0C1E"/>
    <w:rsid w:val="009D1AF1"/>
    <w:rsid w:val="009D2A4F"/>
    <w:rsid w:val="009D3BCA"/>
    <w:rsid w:val="009D3D99"/>
    <w:rsid w:val="009D5831"/>
    <w:rsid w:val="009D5A6C"/>
    <w:rsid w:val="009D72C8"/>
    <w:rsid w:val="009E20F5"/>
    <w:rsid w:val="009E2B07"/>
    <w:rsid w:val="009E2FAC"/>
    <w:rsid w:val="009E32A4"/>
    <w:rsid w:val="009E53D1"/>
    <w:rsid w:val="009E5FF5"/>
    <w:rsid w:val="009E62F1"/>
    <w:rsid w:val="009E752E"/>
    <w:rsid w:val="009E7D20"/>
    <w:rsid w:val="009F0349"/>
    <w:rsid w:val="009F159A"/>
    <w:rsid w:val="009F19F6"/>
    <w:rsid w:val="009F1F01"/>
    <w:rsid w:val="009F3AC2"/>
    <w:rsid w:val="009F6F73"/>
    <w:rsid w:val="009F713C"/>
    <w:rsid w:val="00A06CF9"/>
    <w:rsid w:val="00A070D8"/>
    <w:rsid w:val="00A07473"/>
    <w:rsid w:val="00A07658"/>
    <w:rsid w:val="00A1056B"/>
    <w:rsid w:val="00A11192"/>
    <w:rsid w:val="00A112C3"/>
    <w:rsid w:val="00A12238"/>
    <w:rsid w:val="00A125A5"/>
    <w:rsid w:val="00A12EBC"/>
    <w:rsid w:val="00A13D70"/>
    <w:rsid w:val="00A145C6"/>
    <w:rsid w:val="00A1553B"/>
    <w:rsid w:val="00A164DE"/>
    <w:rsid w:val="00A1662D"/>
    <w:rsid w:val="00A21FEB"/>
    <w:rsid w:val="00A233B6"/>
    <w:rsid w:val="00A2370B"/>
    <w:rsid w:val="00A24BCC"/>
    <w:rsid w:val="00A272DF"/>
    <w:rsid w:val="00A30D78"/>
    <w:rsid w:val="00A33A48"/>
    <w:rsid w:val="00A35CE4"/>
    <w:rsid w:val="00A36AEB"/>
    <w:rsid w:val="00A36D77"/>
    <w:rsid w:val="00A36F87"/>
    <w:rsid w:val="00A3705C"/>
    <w:rsid w:val="00A370FC"/>
    <w:rsid w:val="00A375DC"/>
    <w:rsid w:val="00A42524"/>
    <w:rsid w:val="00A42B6C"/>
    <w:rsid w:val="00A4393C"/>
    <w:rsid w:val="00A44737"/>
    <w:rsid w:val="00A44A3E"/>
    <w:rsid w:val="00A45564"/>
    <w:rsid w:val="00A45E77"/>
    <w:rsid w:val="00A47989"/>
    <w:rsid w:val="00A5330D"/>
    <w:rsid w:val="00A5478E"/>
    <w:rsid w:val="00A57982"/>
    <w:rsid w:val="00A61DE2"/>
    <w:rsid w:val="00A61E64"/>
    <w:rsid w:val="00A621E7"/>
    <w:rsid w:val="00A63D9E"/>
    <w:rsid w:val="00A6554B"/>
    <w:rsid w:val="00A6744B"/>
    <w:rsid w:val="00A67EDF"/>
    <w:rsid w:val="00A717FE"/>
    <w:rsid w:val="00A72866"/>
    <w:rsid w:val="00A74152"/>
    <w:rsid w:val="00A74F64"/>
    <w:rsid w:val="00A769EA"/>
    <w:rsid w:val="00A77604"/>
    <w:rsid w:val="00A77645"/>
    <w:rsid w:val="00A807ED"/>
    <w:rsid w:val="00A80B92"/>
    <w:rsid w:val="00A80EB9"/>
    <w:rsid w:val="00A8140E"/>
    <w:rsid w:val="00A819E3"/>
    <w:rsid w:val="00A86D69"/>
    <w:rsid w:val="00A871AC"/>
    <w:rsid w:val="00A9058C"/>
    <w:rsid w:val="00A90B36"/>
    <w:rsid w:val="00A919D3"/>
    <w:rsid w:val="00A91A98"/>
    <w:rsid w:val="00A95731"/>
    <w:rsid w:val="00A96B6B"/>
    <w:rsid w:val="00A97C30"/>
    <w:rsid w:val="00AA082A"/>
    <w:rsid w:val="00AA6788"/>
    <w:rsid w:val="00AB0920"/>
    <w:rsid w:val="00AB1949"/>
    <w:rsid w:val="00AB2828"/>
    <w:rsid w:val="00AB441B"/>
    <w:rsid w:val="00AB5CD9"/>
    <w:rsid w:val="00AB5E06"/>
    <w:rsid w:val="00AB7912"/>
    <w:rsid w:val="00AC20DC"/>
    <w:rsid w:val="00AC3E86"/>
    <w:rsid w:val="00AC477A"/>
    <w:rsid w:val="00AC6DE9"/>
    <w:rsid w:val="00AD36DE"/>
    <w:rsid w:val="00AD388C"/>
    <w:rsid w:val="00AD4C86"/>
    <w:rsid w:val="00AE1B19"/>
    <w:rsid w:val="00AE2AC4"/>
    <w:rsid w:val="00AE2C63"/>
    <w:rsid w:val="00AE5D3D"/>
    <w:rsid w:val="00AE5F84"/>
    <w:rsid w:val="00AE6168"/>
    <w:rsid w:val="00AE6695"/>
    <w:rsid w:val="00AE7050"/>
    <w:rsid w:val="00AF247E"/>
    <w:rsid w:val="00AF2A89"/>
    <w:rsid w:val="00AF2E30"/>
    <w:rsid w:val="00AF34C8"/>
    <w:rsid w:val="00AF360F"/>
    <w:rsid w:val="00AF4F8C"/>
    <w:rsid w:val="00AF5635"/>
    <w:rsid w:val="00AF5654"/>
    <w:rsid w:val="00AF7082"/>
    <w:rsid w:val="00AF7391"/>
    <w:rsid w:val="00B01DF3"/>
    <w:rsid w:val="00B04A62"/>
    <w:rsid w:val="00B04DD3"/>
    <w:rsid w:val="00B04F91"/>
    <w:rsid w:val="00B0637F"/>
    <w:rsid w:val="00B079F8"/>
    <w:rsid w:val="00B1030B"/>
    <w:rsid w:val="00B113B3"/>
    <w:rsid w:val="00B119DD"/>
    <w:rsid w:val="00B12877"/>
    <w:rsid w:val="00B12A58"/>
    <w:rsid w:val="00B12C62"/>
    <w:rsid w:val="00B1304C"/>
    <w:rsid w:val="00B13E73"/>
    <w:rsid w:val="00B153D0"/>
    <w:rsid w:val="00B15742"/>
    <w:rsid w:val="00B1592F"/>
    <w:rsid w:val="00B1594F"/>
    <w:rsid w:val="00B16EFE"/>
    <w:rsid w:val="00B20245"/>
    <w:rsid w:val="00B21A16"/>
    <w:rsid w:val="00B21D7E"/>
    <w:rsid w:val="00B2283A"/>
    <w:rsid w:val="00B23AA0"/>
    <w:rsid w:val="00B23C50"/>
    <w:rsid w:val="00B2464C"/>
    <w:rsid w:val="00B305F2"/>
    <w:rsid w:val="00B309B1"/>
    <w:rsid w:val="00B33B3F"/>
    <w:rsid w:val="00B346A6"/>
    <w:rsid w:val="00B35705"/>
    <w:rsid w:val="00B37B8F"/>
    <w:rsid w:val="00B40C28"/>
    <w:rsid w:val="00B40E4A"/>
    <w:rsid w:val="00B459D9"/>
    <w:rsid w:val="00B45BE4"/>
    <w:rsid w:val="00B45E62"/>
    <w:rsid w:val="00B46E08"/>
    <w:rsid w:val="00B526F0"/>
    <w:rsid w:val="00B529E6"/>
    <w:rsid w:val="00B5361C"/>
    <w:rsid w:val="00B54895"/>
    <w:rsid w:val="00B55519"/>
    <w:rsid w:val="00B57A40"/>
    <w:rsid w:val="00B57AAD"/>
    <w:rsid w:val="00B57EDA"/>
    <w:rsid w:val="00B66964"/>
    <w:rsid w:val="00B669D3"/>
    <w:rsid w:val="00B67DF9"/>
    <w:rsid w:val="00B718F0"/>
    <w:rsid w:val="00B71E4C"/>
    <w:rsid w:val="00B720D7"/>
    <w:rsid w:val="00B73782"/>
    <w:rsid w:val="00B7706D"/>
    <w:rsid w:val="00B77642"/>
    <w:rsid w:val="00B85F2B"/>
    <w:rsid w:val="00B85F78"/>
    <w:rsid w:val="00B8622A"/>
    <w:rsid w:val="00B869B5"/>
    <w:rsid w:val="00B8758D"/>
    <w:rsid w:val="00B875B2"/>
    <w:rsid w:val="00B907DD"/>
    <w:rsid w:val="00B909E1"/>
    <w:rsid w:val="00B915DB"/>
    <w:rsid w:val="00B91D62"/>
    <w:rsid w:val="00B92158"/>
    <w:rsid w:val="00B92D77"/>
    <w:rsid w:val="00B94326"/>
    <w:rsid w:val="00B94B67"/>
    <w:rsid w:val="00B95D9C"/>
    <w:rsid w:val="00B97887"/>
    <w:rsid w:val="00B9795D"/>
    <w:rsid w:val="00BA0C49"/>
    <w:rsid w:val="00BA0E13"/>
    <w:rsid w:val="00BA0F5F"/>
    <w:rsid w:val="00BA1113"/>
    <w:rsid w:val="00BA173D"/>
    <w:rsid w:val="00BA1CB2"/>
    <w:rsid w:val="00BA1EE1"/>
    <w:rsid w:val="00BA352E"/>
    <w:rsid w:val="00BA4507"/>
    <w:rsid w:val="00BA473C"/>
    <w:rsid w:val="00BA5684"/>
    <w:rsid w:val="00BA6D88"/>
    <w:rsid w:val="00BA7C78"/>
    <w:rsid w:val="00BB0A49"/>
    <w:rsid w:val="00BB182E"/>
    <w:rsid w:val="00BB3216"/>
    <w:rsid w:val="00BB62A7"/>
    <w:rsid w:val="00BB7C7F"/>
    <w:rsid w:val="00BB7D99"/>
    <w:rsid w:val="00BC00AD"/>
    <w:rsid w:val="00BC1272"/>
    <w:rsid w:val="00BC16F2"/>
    <w:rsid w:val="00BC1BFF"/>
    <w:rsid w:val="00BC40F9"/>
    <w:rsid w:val="00BD0517"/>
    <w:rsid w:val="00BD0FA0"/>
    <w:rsid w:val="00BD11C1"/>
    <w:rsid w:val="00BD27CB"/>
    <w:rsid w:val="00BD3A5E"/>
    <w:rsid w:val="00BD536F"/>
    <w:rsid w:val="00BD62A6"/>
    <w:rsid w:val="00BD7727"/>
    <w:rsid w:val="00BE021E"/>
    <w:rsid w:val="00BE0A91"/>
    <w:rsid w:val="00BE0AA8"/>
    <w:rsid w:val="00BE1746"/>
    <w:rsid w:val="00BE1B8E"/>
    <w:rsid w:val="00BE211E"/>
    <w:rsid w:val="00BE21DF"/>
    <w:rsid w:val="00BE22CF"/>
    <w:rsid w:val="00BE2A93"/>
    <w:rsid w:val="00BE5244"/>
    <w:rsid w:val="00BE5664"/>
    <w:rsid w:val="00BE60DB"/>
    <w:rsid w:val="00BF0051"/>
    <w:rsid w:val="00BF0DC9"/>
    <w:rsid w:val="00BF13A1"/>
    <w:rsid w:val="00BF1B1C"/>
    <w:rsid w:val="00BF48BC"/>
    <w:rsid w:val="00BF66EB"/>
    <w:rsid w:val="00BF702D"/>
    <w:rsid w:val="00BF7A76"/>
    <w:rsid w:val="00C0099F"/>
    <w:rsid w:val="00C02D22"/>
    <w:rsid w:val="00C0309E"/>
    <w:rsid w:val="00C04870"/>
    <w:rsid w:val="00C04D7D"/>
    <w:rsid w:val="00C05299"/>
    <w:rsid w:val="00C059F7"/>
    <w:rsid w:val="00C06429"/>
    <w:rsid w:val="00C104E1"/>
    <w:rsid w:val="00C110D5"/>
    <w:rsid w:val="00C11C18"/>
    <w:rsid w:val="00C14521"/>
    <w:rsid w:val="00C14652"/>
    <w:rsid w:val="00C1623A"/>
    <w:rsid w:val="00C162BF"/>
    <w:rsid w:val="00C16E5C"/>
    <w:rsid w:val="00C1757B"/>
    <w:rsid w:val="00C207A6"/>
    <w:rsid w:val="00C21998"/>
    <w:rsid w:val="00C229C6"/>
    <w:rsid w:val="00C252F0"/>
    <w:rsid w:val="00C2659D"/>
    <w:rsid w:val="00C27B28"/>
    <w:rsid w:val="00C30302"/>
    <w:rsid w:val="00C32D38"/>
    <w:rsid w:val="00C341AE"/>
    <w:rsid w:val="00C34BD4"/>
    <w:rsid w:val="00C357A9"/>
    <w:rsid w:val="00C362D2"/>
    <w:rsid w:val="00C36712"/>
    <w:rsid w:val="00C37393"/>
    <w:rsid w:val="00C37628"/>
    <w:rsid w:val="00C37AD2"/>
    <w:rsid w:val="00C40386"/>
    <w:rsid w:val="00C414EF"/>
    <w:rsid w:val="00C41537"/>
    <w:rsid w:val="00C4161C"/>
    <w:rsid w:val="00C41F42"/>
    <w:rsid w:val="00C436C1"/>
    <w:rsid w:val="00C43BA3"/>
    <w:rsid w:val="00C43C52"/>
    <w:rsid w:val="00C43FA0"/>
    <w:rsid w:val="00C4408D"/>
    <w:rsid w:val="00C44F87"/>
    <w:rsid w:val="00C46482"/>
    <w:rsid w:val="00C503CE"/>
    <w:rsid w:val="00C51B47"/>
    <w:rsid w:val="00C5281C"/>
    <w:rsid w:val="00C533D3"/>
    <w:rsid w:val="00C539BB"/>
    <w:rsid w:val="00C54399"/>
    <w:rsid w:val="00C54916"/>
    <w:rsid w:val="00C55309"/>
    <w:rsid w:val="00C63E44"/>
    <w:rsid w:val="00C64BD9"/>
    <w:rsid w:val="00C6543B"/>
    <w:rsid w:val="00C6681D"/>
    <w:rsid w:val="00C6704C"/>
    <w:rsid w:val="00C67D37"/>
    <w:rsid w:val="00C73356"/>
    <w:rsid w:val="00C73B87"/>
    <w:rsid w:val="00C75600"/>
    <w:rsid w:val="00C75729"/>
    <w:rsid w:val="00C763A2"/>
    <w:rsid w:val="00C8310D"/>
    <w:rsid w:val="00C83A06"/>
    <w:rsid w:val="00C843B8"/>
    <w:rsid w:val="00C85595"/>
    <w:rsid w:val="00C85775"/>
    <w:rsid w:val="00C863F1"/>
    <w:rsid w:val="00C87106"/>
    <w:rsid w:val="00C87713"/>
    <w:rsid w:val="00C91E12"/>
    <w:rsid w:val="00C92641"/>
    <w:rsid w:val="00C93298"/>
    <w:rsid w:val="00C9394B"/>
    <w:rsid w:val="00C96C8A"/>
    <w:rsid w:val="00C97862"/>
    <w:rsid w:val="00CA0230"/>
    <w:rsid w:val="00CA0ED7"/>
    <w:rsid w:val="00CA304B"/>
    <w:rsid w:val="00CA3C6D"/>
    <w:rsid w:val="00CA6CC2"/>
    <w:rsid w:val="00CA75EE"/>
    <w:rsid w:val="00CB0D80"/>
    <w:rsid w:val="00CB2472"/>
    <w:rsid w:val="00CB2ABD"/>
    <w:rsid w:val="00CB2D32"/>
    <w:rsid w:val="00CB3C46"/>
    <w:rsid w:val="00CB4A0A"/>
    <w:rsid w:val="00CB4A8C"/>
    <w:rsid w:val="00CB5DEC"/>
    <w:rsid w:val="00CB64B7"/>
    <w:rsid w:val="00CC0345"/>
    <w:rsid w:val="00CC153E"/>
    <w:rsid w:val="00CC2D77"/>
    <w:rsid w:val="00CC2EF6"/>
    <w:rsid w:val="00CC4A1A"/>
    <w:rsid w:val="00CC4D83"/>
    <w:rsid w:val="00CC5099"/>
    <w:rsid w:val="00CC5F2A"/>
    <w:rsid w:val="00CC6507"/>
    <w:rsid w:val="00CC6D50"/>
    <w:rsid w:val="00CD01A4"/>
    <w:rsid w:val="00CD1870"/>
    <w:rsid w:val="00CE2349"/>
    <w:rsid w:val="00CE3061"/>
    <w:rsid w:val="00CE3A59"/>
    <w:rsid w:val="00CE44B1"/>
    <w:rsid w:val="00CE496F"/>
    <w:rsid w:val="00CE5172"/>
    <w:rsid w:val="00CE5788"/>
    <w:rsid w:val="00CE5CB4"/>
    <w:rsid w:val="00CE7043"/>
    <w:rsid w:val="00CE7107"/>
    <w:rsid w:val="00CE7B80"/>
    <w:rsid w:val="00CF0294"/>
    <w:rsid w:val="00CF33D0"/>
    <w:rsid w:val="00CF5686"/>
    <w:rsid w:val="00CF6716"/>
    <w:rsid w:val="00D013CC"/>
    <w:rsid w:val="00D014C8"/>
    <w:rsid w:val="00D0192F"/>
    <w:rsid w:val="00D01AA1"/>
    <w:rsid w:val="00D01D80"/>
    <w:rsid w:val="00D031D9"/>
    <w:rsid w:val="00D036E9"/>
    <w:rsid w:val="00D04313"/>
    <w:rsid w:val="00D05D73"/>
    <w:rsid w:val="00D07CE3"/>
    <w:rsid w:val="00D10C9F"/>
    <w:rsid w:val="00D10D93"/>
    <w:rsid w:val="00D11602"/>
    <w:rsid w:val="00D127EA"/>
    <w:rsid w:val="00D14889"/>
    <w:rsid w:val="00D164FB"/>
    <w:rsid w:val="00D1709F"/>
    <w:rsid w:val="00D20360"/>
    <w:rsid w:val="00D20D12"/>
    <w:rsid w:val="00D216BD"/>
    <w:rsid w:val="00D25A31"/>
    <w:rsid w:val="00D26AD0"/>
    <w:rsid w:val="00D30150"/>
    <w:rsid w:val="00D346E5"/>
    <w:rsid w:val="00D35293"/>
    <w:rsid w:val="00D36303"/>
    <w:rsid w:val="00D40437"/>
    <w:rsid w:val="00D40E8C"/>
    <w:rsid w:val="00D41779"/>
    <w:rsid w:val="00D430D6"/>
    <w:rsid w:val="00D51545"/>
    <w:rsid w:val="00D53593"/>
    <w:rsid w:val="00D53843"/>
    <w:rsid w:val="00D53915"/>
    <w:rsid w:val="00D54022"/>
    <w:rsid w:val="00D54E1C"/>
    <w:rsid w:val="00D5574A"/>
    <w:rsid w:val="00D55A7B"/>
    <w:rsid w:val="00D55F7C"/>
    <w:rsid w:val="00D5690F"/>
    <w:rsid w:val="00D6453F"/>
    <w:rsid w:val="00D649BB"/>
    <w:rsid w:val="00D64C25"/>
    <w:rsid w:val="00D65868"/>
    <w:rsid w:val="00D6624F"/>
    <w:rsid w:val="00D6632B"/>
    <w:rsid w:val="00D7007A"/>
    <w:rsid w:val="00D70DDD"/>
    <w:rsid w:val="00D719F4"/>
    <w:rsid w:val="00D728E3"/>
    <w:rsid w:val="00D72AEB"/>
    <w:rsid w:val="00D72D8D"/>
    <w:rsid w:val="00D73A7B"/>
    <w:rsid w:val="00D75768"/>
    <w:rsid w:val="00D75F83"/>
    <w:rsid w:val="00D763FE"/>
    <w:rsid w:val="00D76D24"/>
    <w:rsid w:val="00D77D36"/>
    <w:rsid w:val="00D804F9"/>
    <w:rsid w:val="00D80D8D"/>
    <w:rsid w:val="00D80F46"/>
    <w:rsid w:val="00D83021"/>
    <w:rsid w:val="00D83095"/>
    <w:rsid w:val="00D83722"/>
    <w:rsid w:val="00D84AD4"/>
    <w:rsid w:val="00D85C14"/>
    <w:rsid w:val="00D86AE6"/>
    <w:rsid w:val="00D86F8B"/>
    <w:rsid w:val="00D92E15"/>
    <w:rsid w:val="00D942A8"/>
    <w:rsid w:val="00D95589"/>
    <w:rsid w:val="00D96D31"/>
    <w:rsid w:val="00DA037B"/>
    <w:rsid w:val="00DA0CCB"/>
    <w:rsid w:val="00DA1AD2"/>
    <w:rsid w:val="00DA308D"/>
    <w:rsid w:val="00DA514C"/>
    <w:rsid w:val="00DA6DF8"/>
    <w:rsid w:val="00DA7A4D"/>
    <w:rsid w:val="00DB1349"/>
    <w:rsid w:val="00DB3859"/>
    <w:rsid w:val="00DB4669"/>
    <w:rsid w:val="00DB4F60"/>
    <w:rsid w:val="00DB531A"/>
    <w:rsid w:val="00DB61BA"/>
    <w:rsid w:val="00DB72B4"/>
    <w:rsid w:val="00DC06C1"/>
    <w:rsid w:val="00DC1DAE"/>
    <w:rsid w:val="00DC2CFA"/>
    <w:rsid w:val="00DC4CCA"/>
    <w:rsid w:val="00DC5B86"/>
    <w:rsid w:val="00DD1BEC"/>
    <w:rsid w:val="00DD3369"/>
    <w:rsid w:val="00DD3419"/>
    <w:rsid w:val="00DD3AD2"/>
    <w:rsid w:val="00DD51FD"/>
    <w:rsid w:val="00DD5F3B"/>
    <w:rsid w:val="00DD6C33"/>
    <w:rsid w:val="00DD6E7B"/>
    <w:rsid w:val="00DE1F4D"/>
    <w:rsid w:val="00DE3E26"/>
    <w:rsid w:val="00DE4192"/>
    <w:rsid w:val="00DE5812"/>
    <w:rsid w:val="00DE5B9B"/>
    <w:rsid w:val="00DE633D"/>
    <w:rsid w:val="00DE7878"/>
    <w:rsid w:val="00DE7F90"/>
    <w:rsid w:val="00DF37BA"/>
    <w:rsid w:val="00DF4CD7"/>
    <w:rsid w:val="00DF627E"/>
    <w:rsid w:val="00DF726A"/>
    <w:rsid w:val="00DF748B"/>
    <w:rsid w:val="00DF7F2F"/>
    <w:rsid w:val="00E00BA1"/>
    <w:rsid w:val="00E02B04"/>
    <w:rsid w:val="00E03262"/>
    <w:rsid w:val="00E03694"/>
    <w:rsid w:val="00E04044"/>
    <w:rsid w:val="00E04905"/>
    <w:rsid w:val="00E050EF"/>
    <w:rsid w:val="00E055BC"/>
    <w:rsid w:val="00E059E7"/>
    <w:rsid w:val="00E11D23"/>
    <w:rsid w:val="00E1324D"/>
    <w:rsid w:val="00E1379A"/>
    <w:rsid w:val="00E14134"/>
    <w:rsid w:val="00E14B07"/>
    <w:rsid w:val="00E15C26"/>
    <w:rsid w:val="00E173C3"/>
    <w:rsid w:val="00E2026D"/>
    <w:rsid w:val="00E20C46"/>
    <w:rsid w:val="00E20E03"/>
    <w:rsid w:val="00E21425"/>
    <w:rsid w:val="00E24B16"/>
    <w:rsid w:val="00E26B3F"/>
    <w:rsid w:val="00E27AAB"/>
    <w:rsid w:val="00E303E4"/>
    <w:rsid w:val="00E309DB"/>
    <w:rsid w:val="00E31A03"/>
    <w:rsid w:val="00E3208A"/>
    <w:rsid w:val="00E331BD"/>
    <w:rsid w:val="00E343FD"/>
    <w:rsid w:val="00E346DF"/>
    <w:rsid w:val="00E35155"/>
    <w:rsid w:val="00E358C0"/>
    <w:rsid w:val="00E35F9B"/>
    <w:rsid w:val="00E36285"/>
    <w:rsid w:val="00E3628D"/>
    <w:rsid w:val="00E379C7"/>
    <w:rsid w:val="00E37F16"/>
    <w:rsid w:val="00E37F57"/>
    <w:rsid w:val="00E423D2"/>
    <w:rsid w:val="00E436DA"/>
    <w:rsid w:val="00E446D1"/>
    <w:rsid w:val="00E50C0C"/>
    <w:rsid w:val="00E51B2A"/>
    <w:rsid w:val="00E5278E"/>
    <w:rsid w:val="00E543EA"/>
    <w:rsid w:val="00E54BE9"/>
    <w:rsid w:val="00E54C33"/>
    <w:rsid w:val="00E566A2"/>
    <w:rsid w:val="00E56BE5"/>
    <w:rsid w:val="00E5798B"/>
    <w:rsid w:val="00E60F86"/>
    <w:rsid w:val="00E61F49"/>
    <w:rsid w:val="00E62693"/>
    <w:rsid w:val="00E627DF"/>
    <w:rsid w:val="00E642C5"/>
    <w:rsid w:val="00E6472D"/>
    <w:rsid w:val="00E64764"/>
    <w:rsid w:val="00E64A99"/>
    <w:rsid w:val="00E65A9A"/>
    <w:rsid w:val="00E6759D"/>
    <w:rsid w:val="00E7036E"/>
    <w:rsid w:val="00E70E54"/>
    <w:rsid w:val="00E7122D"/>
    <w:rsid w:val="00E72D6B"/>
    <w:rsid w:val="00E738AE"/>
    <w:rsid w:val="00E73C12"/>
    <w:rsid w:val="00E765E0"/>
    <w:rsid w:val="00E81F5C"/>
    <w:rsid w:val="00E834D7"/>
    <w:rsid w:val="00E84653"/>
    <w:rsid w:val="00E87C83"/>
    <w:rsid w:val="00E90F87"/>
    <w:rsid w:val="00E912A3"/>
    <w:rsid w:val="00E91884"/>
    <w:rsid w:val="00E91997"/>
    <w:rsid w:val="00E9253F"/>
    <w:rsid w:val="00E95600"/>
    <w:rsid w:val="00E974AC"/>
    <w:rsid w:val="00E97D21"/>
    <w:rsid w:val="00EA0347"/>
    <w:rsid w:val="00EA0E4C"/>
    <w:rsid w:val="00EA27A3"/>
    <w:rsid w:val="00EA3A6D"/>
    <w:rsid w:val="00EA47CE"/>
    <w:rsid w:val="00EB00F4"/>
    <w:rsid w:val="00EB06DF"/>
    <w:rsid w:val="00EB0965"/>
    <w:rsid w:val="00EB18E5"/>
    <w:rsid w:val="00EB2BA2"/>
    <w:rsid w:val="00EB3238"/>
    <w:rsid w:val="00EB45BD"/>
    <w:rsid w:val="00EB4A7C"/>
    <w:rsid w:val="00EB77D2"/>
    <w:rsid w:val="00EB78AA"/>
    <w:rsid w:val="00EC01EF"/>
    <w:rsid w:val="00EC1412"/>
    <w:rsid w:val="00EC3698"/>
    <w:rsid w:val="00EC4F52"/>
    <w:rsid w:val="00EC54BE"/>
    <w:rsid w:val="00ED000E"/>
    <w:rsid w:val="00ED088C"/>
    <w:rsid w:val="00ED15FA"/>
    <w:rsid w:val="00ED1DC2"/>
    <w:rsid w:val="00ED3315"/>
    <w:rsid w:val="00ED3F3C"/>
    <w:rsid w:val="00ED49EB"/>
    <w:rsid w:val="00ED4F1E"/>
    <w:rsid w:val="00ED4FF6"/>
    <w:rsid w:val="00ED5DEF"/>
    <w:rsid w:val="00ED6D05"/>
    <w:rsid w:val="00EE1A8C"/>
    <w:rsid w:val="00EE3F82"/>
    <w:rsid w:val="00EE482B"/>
    <w:rsid w:val="00EE5437"/>
    <w:rsid w:val="00EE5C7B"/>
    <w:rsid w:val="00EE7996"/>
    <w:rsid w:val="00EE7C8B"/>
    <w:rsid w:val="00EE7FA6"/>
    <w:rsid w:val="00EF048C"/>
    <w:rsid w:val="00EF4E1A"/>
    <w:rsid w:val="00EF6826"/>
    <w:rsid w:val="00F00E92"/>
    <w:rsid w:val="00F0226A"/>
    <w:rsid w:val="00F02957"/>
    <w:rsid w:val="00F04210"/>
    <w:rsid w:val="00F04B1C"/>
    <w:rsid w:val="00F05FBA"/>
    <w:rsid w:val="00F06602"/>
    <w:rsid w:val="00F105C5"/>
    <w:rsid w:val="00F11331"/>
    <w:rsid w:val="00F11565"/>
    <w:rsid w:val="00F11C60"/>
    <w:rsid w:val="00F1313D"/>
    <w:rsid w:val="00F17E4B"/>
    <w:rsid w:val="00F208AC"/>
    <w:rsid w:val="00F20EB1"/>
    <w:rsid w:val="00F22556"/>
    <w:rsid w:val="00F22603"/>
    <w:rsid w:val="00F23E5B"/>
    <w:rsid w:val="00F24414"/>
    <w:rsid w:val="00F24441"/>
    <w:rsid w:val="00F24782"/>
    <w:rsid w:val="00F24CCB"/>
    <w:rsid w:val="00F254DB"/>
    <w:rsid w:val="00F256B5"/>
    <w:rsid w:val="00F30188"/>
    <w:rsid w:val="00F30FFD"/>
    <w:rsid w:val="00F3378C"/>
    <w:rsid w:val="00F34735"/>
    <w:rsid w:val="00F36A1B"/>
    <w:rsid w:val="00F36FE8"/>
    <w:rsid w:val="00F375E0"/>
    <w:rsid w:val="00F41CF5"/>
    <w:rsid w:val="00F44217"/>
    <w:rsid w:val="00F45D32"/>
    <w:rsid w:val="00F45E6B"/>
    <w:rsid w:val="00F463DB"/>
    <w:rsid w:val="00F47E79"/>
    <w:rsid w:val="00F50C7D"/>
    <w:rsid w:val="00F5112E"/>
    <w:rsid w:val="00F547B2"/>
    <w:rsid w:val="00F54CAD"/>
    <w:rsid w:val="00F55A85"/>
    <w:rsid w:val="00F6333D"/>
    <w:rsid w:val="00F63E04"/>
    <w:rsid w:val="00F66F1F"/>
    <w:rsid w:val="00F72B6B"/>
    <w:rsid w:val="00F72DA1"/>
    <w:rsid w:val="00F7634F"/>
    <w:rsid w:val="00F829C7"/>
    <w:rsid w:val="00F84504"/>
    <w:rsid w:val="00F877AF"/>
    <w:rsid w:val="00F91729"/>
    <w:rsid w:val="00F9244A"/>
    <w:rsid w:val="00F92A91"/>
    <w:rsid w:val="00F92C45"/>
    <w:rsid w:val="00F939B0"/>
    <w:rsid w:val="00F954EE"/>
    <w:rsid w:val="00FA0B89"/>
    <w:rsid w:val="00FA0D3F"/>
    <w:rsid w:val="00FA12FC"/>
    <w:rsid w:val="00FA2271"/>
    <w:rsid w:val="00FA2994"/>
    <w:rsid w:val="00FA4526"/>
    <w:rsid w:val="00FA4FEE"/>
    <w:rsid w:val="00FA5CEF"/>
    <w:rsid w:val="00FB00C6"/>
    <w:rsid w:val="00FB2F48"/>
    <w:rsid w:val="00FB3990"/>
    <w:rsid w:val="00FB4A7D"/>
    <w:rsid w:val="00FB4B13"/>
    <w:rsid w:val="00FB5DAA"/>
    <w:rsid w:val="00FB6CA4"/>
    <w:rsid w:val="00FC04E4"/>
    <w:rsid w:val="00FC11A5"/>
    <w:rsid w:val="00FC27FE"/>
    <w:rsid w:val="00FC429F"/>
    <w:rsid w:val="00FC42FA"/>
    <w:rsid w:val="00FC4781"/>
    <w:rsid w:val="00FC5B58"/>
    <w:rsid w:val="00FC5DF3"/>
    <w:rsid w:val="00FC66C4"/>
    <w:rsid w:val="00FD189B"/>
    <w:rsid w:val="00FD2511"/>
    <w:rsid w:val="00FD365F"/>
    <w:rsid w:val="00FD57D6"/>
    <w:rsid w:val="00FD7250"/>
    <w:rsid w:val="00FD76B2"/>
    <w:rsid w:val="00FD7986"/>
    <w:rsid w:val="00FE114A"/>
    <w:rsid w:val="00FE2A64"/>
    <w:rsid w:val="00FE3018"/>
    <w:rsid w:val="00FE43DD"/>
    <w:rsid w:val="00FE441A"/>
    <w:rsid w:val="00FE4650"/>
    <w:rsid w:val="00FE709F"/>
    <w:rsid w:val="00FF12FB"/>
    <w:rsid w:val="00FF4423"/>
    <w:rsid w:val="00FF48D0"/>
    <w:rsid w:val="00FF4CD7"/>
    <w:rsid w:val="00FF4D89"/>
    <w:rsid w:val="00FF69F7"/>
    <w:rsid w:val="00FF7FAC"/>
    <w:rsid w:val="01877E8E"/>
    <w:rsid w:val="02C93D1E"/>
    <w:rsid w:val="055E085F"/>
    <w:rsid w:val="0D4E0FE4"/>
    <w:rsid w:val="0F8021FE"/>
    <w:rsid w:val="10AD28E9"/>
    <w:rsid w:val="12B40A3B"/>
    <w:rsid w:val="1AC629FA"/>
    <w:rsid w:val="1E610187"/>
    <w:rsid w:val="216F5067"/>
    <w:rsid w:val="24E64719"/>
    <w:rsid w:val="2C305E86"/>
    <w:rsid w:val="2FEF72E4"/>
    <w:rsid w:val="3672405F"/>
    <w:rsid w:val="374878C2"/>
    <w:rsid w:val="39246E9C"/>
    <w:rsid w:val="3C196750"/>
    <w:rsid w:val="3EE811C2"/>
    <w:rsid w:val="3FFE0D0A"/>
    <w:rsid w:val="41AC774B"/>
    <w:rsid w:val="423050F8"/>
    <w:rsid w:val="45834899"/>
    <w:rsid w:val="4FE1061B"/>
    <w:rsid w:val="53630B39"/>
    <w:rsid w:val="53B669E2"/>
    <w:rsid w:val="630F1C12"/>
    <w:rsid w:val="759926FC"/>
    <w:rsid w:val="7B7E5F4F"/>
    <w:rsid w:val="7DC27B98"/>
    <w:rsid w:val="7DC5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  <w14:docId w14:val="4942041A"/>
  <w15:chartTrackingRefBased/>
  <w15:docId w15:val="{557CF496-A5A7-CB47-9097-DB653BF0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lang w:eastAsia="zh-CN"/>
    </w:rPr>
  </w:style>
  <w:style w:type="paragraph" w:styleId="Ttulo1">
    <w:name w:val="heading 1"/>
    <w:basedOn w:val="Normal"/>
    <w:next w:val="Normal"/>
    <w:qFormat/>
    <w:pPr>
      <w:keepNext/>
      <w:tabs>
        <w:tab w:val="left" w:pos="432"/>
      </w:tabs>
      <w:ind w:left="432" w:hanging="432"/>
      <w:jc w:val="center"/>
      <w:outlineLvl w:val="0"/>
    </w:pPr>
    <w:rPr>
      <w:rFonts w:ascii="Arial Narrow" w:hAnsi="Arial Narrow" w:cs="Arial Narrow"/>
      <w:b/>
    </w:rPr>
  </w:style>
  <w:style w:type="paragraph" w:styleId="Ttulo2">
    <w:name w:val="heading 2"/>
    <w:basedOn w:val="Normal"/>
    <w:next w:val="Normal"/>
    <w:qFormat/>
    <w:pPr>
      <w:keepNext/>
      <w:tabs>
        <w:tab w:val="left" w:pos="576"/>
      </w:tabs>
      <w:ind w:left="705"/>
      <w:jc w:val="both"/>
      <w:outlineLvl w:val="1"/>
    </w:pPr>
    <w:rPr>
      <w:rFonts w:ascii="Arial Narrow" w:hAnsi="Arial Narrow" w:cs="Arial Narrow"/>
      <w:b/>
      <w:sz w:val="22"/>
    </w:rPr>
  </w:style>
  <w:style w:type="paragraph" w:styleId="Ttulo3">
    <w:name w:val="heading 3"/>
    <w:basedOn w:val="Normal"/>
    <w:next w:val="Normal"/>
    <w:qFormat/>
    <w:pPr>
      <w:keepNext/>
      <w:tabs>
        <w:tab w:val="left" w:pos="720"/>
      </w:tabs>
      <w:ind w:left="720" w:hanging="720"/>
      <w:jc w:val="center"/>
      <w:outlineLvl w:val="2"/>
    </w:pPr>
    <w:rPr>
      <w:rFonts w:ascii="Arial Narrow" w:hAnsi="Arial Narrow" w:cs="Arial Narrow"/>
      <w:b/>
      <w:sz w:val="22"/>
    </w:rPr>
  </w:style>
  <w:style w:type="paragraph" w:styleId="Ttulo4">
    <w:name w:val="heading 4"/>
    <w:basedOn w:val="Normal"/>
    <w:next w:val="Normal"/>
    <w:qFormat/>
    <w:pPr>
      <w:keepNext/>
      <w:tabs>
        <w:tab w:val="left" w:pos="709"/>
        <w:tab w:val="left" w:pos="851"/>
        <w:tab w:val="left" w:pos="993"/>
        <w:tab w:val="left" w:pos="1276"/>
      </w:tabs>
      <w:ind w:left="864" w:hanging="864"/>
      <w:jc w:val="center"/>
      <w:outlineLvl w:val="3"/>
    </w:pPr>
    <w:rPr>
      <w:rFonts w:ascii="Arial Narrow" w:hAnsi="Arial Narrow" w:cs="Arial Narrow"/>
      <w:b/>
      <w:i/>
      <w:sz w:val="22"/>
    </w:rPr>
  </w:style>
  <w:style w:type="paragraph" w:styleId="Ttulo5">
    <w:name w:val="heading 5"/>
    <w:basedOn w:val="Normal"/>
    <w:next w:val="Normal"/>
    <w:qFormat/>
    <w:pPr>
      <w:keepNext/>
      <w:tabs>
        <w:tab w:val="left" w:pos="1008"/>
      </w:tabs>
      <w:ind w:left="1008" w:hanging="1008"/>
      <w:jc w:val="center"/>
      <w:outlineLvl w:val="4"/>
    </w:pPr>
    <w:rPr>
      <w:rFonts w:ascii="Arial Narrow" w:hAnsi="Arial Narrow" w:cs="Arial Narrow"/>
      <w:b/>
      <w:sz w:val="28"/>
    </w:rPr>
  </w:style>
  <w:style w:type="paragraph" w:styleId="Ttulo6">
    <w:name w:val="heading 6"/>
    <w:basedOn w:val="Normal"/>
    <w:next w:val="Normal"/>
    <w:qFormat/>
    <w:pPr>
      <w:keepNext/>
      <w:tabs>
        <w:tab w:val="left" w:pos="1152"/>
      </w:tabs>
      <w:ind w:left="1152" w:hanging="1152"/>
      <w:jc w:val="both"/>
      <w:outlineLvl w:val="5"/>
    </w:pPr>
    <w:rPr>
      <w:rFonts w:ascii="Arial Narrow" w:hAnsi="Arial Narrow" w:cs="Arial Narrow"/>
      <w:b/>
      <w:i/>
      <w:sz w:val="20"/>
    </w:rPr>
  </w:style>
  <w:style w:type="character" w:default="1" w:styleId="Fontepargpadro">
    <w:name w:val="Default Paragraph Font"/>
  </w:style>
  <w:style w:type="table" w:default="1" w:styleId="Tabela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2z0">
    <w:name w:val="WW8Num12z0"/>
    <w:rPr>
      <w:b/>
    </w:rPr>
  </w:style>
  <w:style w:type="character" w:customStyle="1" w:styleId="Corpodetexto2Char">
    <w:name w:val="Corpo de texto 2 Char"/>
    <w:link w:val="Corpodetexto2"/>
    <w:uiPriority w:val="99"/>
    <w:semiHidden/>
    <w:rPr>
      <w:rFonts w:eastAsia="Times New Roman"/>
      <w:sz w:val="24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Times New Roman"/>
    </w:rPr>
  </w:style>
  <w:style w:type="character" w:customStyle="1" w:styleId="AssuntodocomentrioChar">
    <w:name w:val="Assunto do comentário Char"/>
    <w:link w:val="Assuntodocomentrio"/>
    <w:uiPriority w:val="99"/>
    <w:semiHidden/>
    <w:rPr>
      <w:b/>
      <w:bCs/>
      <w:lang w:eastAsia="zh-CN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Itlico">
    <w:name w:val="Itálico"/>
    <w:uiPriority w:val="99"/>
    <w:rPr>
      <w:i/>
      <w:iCs/>
    </w:rPr>
  </w:style>
  <w:style w:type="character" w:customStyle="1" w:styleId="Fontepargpadro1">
    <w:name w:val="Fonte parág. padrão1"/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28z0">
    <w:name w:val="WW8Num28z0"/>
    <w:rPr>
      <w:rFonts w:ascii="Symbol" w:eastAsia="Times New Roman" w:hAnsi="Symbol" w:cs="Times New Roman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21z2">
    <w:name w:val="WW8Num21z2"/>
    <w:rPr>
      <w:rFonts w:ascii="Wingdings" w:hAnsi="Wingdings" w:cs="Wingdings"/>
    </w:rPr>
  </w:style>
  <w:style w:type="character" w:customStyle="1" w:styleId="WW8Num15z0">
    <w:name w:val="WW8Num15z0"/>
    <w:rPr>
      <w:color w:val="FF0000"/>
    </w:rPr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texto11cinza6666661">
    <w:name w:val="texto11cinza6666661"/>
    <w:rPr>
      <w:rFonts w:ascii="Verdana" w:hAnsi="Verdana" w:cs="Verdana"/>
      <w:strike w:val="0"/>
      <w:dstrike w:val="0"/>
      <w:color w:val="666666"/>
      <w:sz w:val="13"/>
      <w:szCs w:val="13"/>
      <w:u w:val="none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38z0">
    <w:name w:val="WW8Num38z0"/>
    <w:rPr>
      <w:rFonts w:ascii="Symbol" w:eastAsia="Calibri" w:hAnsi="Symbol" w:cs="Times New Roman"/>
    </w:rPr>
  </w:style>
  <w:style w:type="character" w:customStyle="1" w:styleId="WW8Num29z0">
    <w:name w:val="WW8Num29z0"/>
    <w:rPr>
      <w:rFonts w:ascii="Symbol" w:eastAsia="Times New Roman" w:hAnsi="Symbol" w:cs="Times New Roman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21z0">
    <w:name w:val="WW8Num21z0"/>
    <w:rPr>
      <w:rFonts w:ascii="Symbol" w:eastAsia="Times New Roman" w:hAnsi="Symbol" w:cs="Times New Roman"/>
    </w:rPr>
  </w:style>
  <w:style w:type="character" w:customStyle="1" w:styleId="WW8Num36z0">
    <w:name w:val="WW8Num36z0"/>
    <w:rPr>
      <w:rFonts w:ascii="Symbol" w:eastAsia="Calibri" w:hAnsi="Symbol" w:cs="Times New Roman"/>
    </w:rPr>
  </w:style>
  <w:style w:type="character" w:styleId="RefernciaSutil">
    <w:name w:val="Subtle Reference"/>
    <w:qFormat/>
    <w:rPr>
      <w:smallCaps/>
      <w:color w:val="C0504D"/>
      <w:u w:val="single"/>
    </w:rPr>
  </w:style>
  <w:style w:type="character" w:customStyle="1" w:styleId="apple-converted-space">
    <w:name w:val="apple-converted-space"/>
    <w:basedOn w:val="Fontepargpadro"/>
  </w:style>
  <w:style w:type="character" w:customStyle="1" w:styleId="CorpodetextoChar">
    <w:name w:val="Corpo de texto Char"/>
    <w:rPr>
      <w:sz w:val="24"/>
    </w:rPr>
  </w:style>
  <w:style w:type="character" w:customStyle="1" w:styleId="WW8Num8z0">
    <w:name w:val="WW8Num8z0"/>
    <w:rPr>
      <w:rFonts w:ascii="Symbol" w:hAnsi="Symbol" w:cs="Times New Roman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texto">
    <w:name w:val="texto"/>
    <w:basedOn w:val="Fontepargpadro1"/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z0">
    <w:name w:val="WW8Num2z0"/>
    <w:rPr>
      <w:rFonts w:ascii="Symbol" w:hAnsi="Symbol" w:cs="Times New Roman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27z2">
    <w:name w:val="WW8Num27z2"/>
    <w:rPr>
      <w:rFonts w:ascii="Wingdings" w:hAnsi="Wingdings" w:cs="Wingdings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nfase">
    <w:name w:val="Emphasis"/>
    <w:uiPriority w:val="20"/>
    <w:qFormat/>
    <w:rPr>
      <w:i/>
    </w:rPr>
  </w:style>
  <w:style w:type="character" w:styleId="Forte">
    <w:name w:val="Strong"/>
    <w:qFormat/>
    <w:rPr>
      <w:b/>
    </w:rPr>
  </w:style>
  <w:style w:type="character" w:styleId="Refdecomentrio">
    <w:name w:val="annotation reference"/>
    <w:uiPriority w:val="99"/>
    <w:unhideWhenUsed/>
    <w:rPr>
      <w:sz w:val="16"/>
      <w:szCs w:val="16"/>
    </w:rPr>
  </w:style>
  <w:style w:type="character" w:customStyle="1" w:styleId="Corpodetexto3Char">
    <w:name w:val="Corpo de texto 3 Char"/>
    <w:rPr>
      <w:rFonts w:ascii="Arial Narrow" w:hAnsi="Arial Narrow" w:cs="Arial Narrow"/>
      <w:b/>
      <w:sz w:val="22"/>
    </w:rPr>
  </w:style>
  <w:style w:type="character" w:customStyle="1" w:styleId="WW8Num11z0">
    <w:name w:val="WW8Num11z0"/>
    <w:rPr>
      <w:rFonts w:ascii="Symbol" w:hAnsi="Symbol" w:cs="Times New Roman"/>
    </w:rPr>
  </w:style>
  <w:style w:type="character" w:customStyle="1" w:styleId="WW8Num3z0">
    <w:name w:val="WW8Num3z0"/>
    <w:rPr>
      <w:rFonts w:ascii="Symbol" w:hAnsi="Symbol" w:cs="Times New Roman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22z0">
    <w:name w:val="WW8Num22z0"/>
    <w:rPr>
      <w:rFonts w:ascii="Symbol" w:eastAsia="Times New Roman" w:hAnsi="Symbol" w:cs="Times New Roman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13z0">
    <w:name w:val="WW8Num13z0"/>
    <w:rPr>
      <w:b/>
    </w:rPr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Times New Roman"/>
    </w:rPr>
  </w:style>
  <w:style w:type="character" w:customStyle="1" w:styleId="WW8Num34z2">
    <w:name w:val="WW8Num34z2"/>
    <w:rPr>
      <w:rFonts w:ascii="Wingdings" w:hAnsi="Wingdings" w:cs="Wingdings"/>
    </w:rPr>
  </w:style>
  <w:style w:type="character" w:customStyle="1" w:styleId="Ttulo1Char">
    <w:name w:val="Título 1 Char"/>
    <w:rPr>
      <w:rFonts w:ascii="Arial Narrow" w:hAnsi="Arial Narrow" w:cs="Arial Narrow"/>
      <w:b/>
      <w:sz w:val="24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8z2">
    <w:name w:val="WW8Num28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Times New Roman"/>
    </w:rPr>
  </w:style>
  <w:style w:type="character" w:customStyle="1" w:styleId="WW8Num20z0">
    <w:name w:val="WW8Num20z0"/>
    <w:rPr>
      <w:rFonts w:ascii="Symbol" w:eastAsia="Times New Roman" w:hAnsi="Symbol" w:cs="Times New Roman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1z0">
    <w:name w:val="WW8Num1z0"/>
    <w:rPr>
      <w:rFonts w:ascii="Symbol" w:hAnsi="Symbol" w:cs="Times New Roman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TextodecomentrioChar">
    <w:name w:val="Texto de comentário Char"/>
    <w:link w:val="Textodecomentrio"/>
    <w:uiPriority w:val="99"/>
    <w:semiHidden/>
    <w:rPr>
      <w:lang w:eastAsia="zh-CN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TtuloChar">
    <w:name w:val="Título Char"/>
    <w:rPr>
      <w:rFonts w:ascii="Arial Narrow" w:hAnsi="Arial Narrow" w:cs="Arial Narrow"/>
      <w:b/>
      <w:sz w:val="22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7z0">
    <w:name w:val="WW8Num27z0"/>
    <w:rPr>
      <w:rFonts w:ascii="Symbol" w:hAnsi="Symbol" w:cs="Symbol"/>
    </w:rPr>
  </w:style>
  <w:style w:type="character" w:customStyle="1" w:styleId="WW8Num4z0">
    <w:name w:val="WW8Num4z0"/>
    <w:rPr>
      <w:rFonts w:ascii="Symbol" w:hAnsi="Symbol" w:cs="Times New Roman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18z0">
    <w:name w:val="WW8Num18z0"/>
    <w:rPr>
      <w:b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24z0">
    <w:name w:val="WW8Num24z0"/>
    <w:rPr>
      <w:rFonts w:ascii="Symbol" w:eastAsia="Times New Roman" w:hAnsi="Symbol" w:cs="Times New Roman"/>
      <w:b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29z2">
    <w:name w:val="WW8Num29z2"/>
    <w:rPr>
      <w:rFonts w:ascii="Wingdings" w:hAnsi="Wingdings" w:cs="Wingdings"/>
    </w:rPr>
  </w:style>
  <w:style w:type="paragraph" w:customStyle="1" w:styleId="western">
    <w:name w:val="western"/>
    <w:basedOn w:val="Normal"/>
    <w:pPr>
      <w:spacing w:before="100" w:after="100"/>
    </w:pPr>
    <w:rPr>
      <w:rFonts w:eastAsia="Calibri"/>
      <w:szCs w:val="24"/>
    </w:rPr>
  </w:style>
  <w:style w:type="paragraph" w:styleId="Corpodetexto">
    <w:name w:val="Body Text"/>
    <w:basedOn w:val="Normal"/>
    <w:pPr>
      <w:jc w:val="both"/>
    </w:pPr>
  </w:style>
  <w:style w:type="paragraph" w:styleId="Corpodetexto2">
    <w:name w:val="Body Text 2"/>
    <w:basedOn w:val="Normal"/>
    <w:link w:val="Corpodetexto2Char"/>
    <w:uiPriority w:val="99"/>
    <w:unhideWhenUsed/>
    <w:pPr>
      <w:suppressAutoHyphens w:val="0"/>
      <w:spacing w:after="120" w:line="480" w:lineRule="auto"/>
    </w:pPr>
    <w:rPr>
      <w:rFonts w:eastAsia="Times New Roman"/>
      <w:lang w:eastAsia="pt-BR"/>
    </w:rPr>
  </w:style>
  <w:style w:type="paragraph" w:styleId="NormalWeb">
    <w:name w:val="Normal (Web)"/>
    <w:basedOn w:val="Normal"/>
    <w:pPr>
      <w:spacing w:before="100" w:after="100"/>
    </w:pPr>
    <w:rPr>
      <w:szCs w:val="24"/>
    </w:rPr>
  </w:style>
  <w:style w:type="paragraph" w:styleId="Lista">
    <w:name w:val="List"/>
    <w:basedOn w:val="Corpodetexto"/>
    <w:rPr>
      <w:rFonts w:cs="Mangal"/>
    </w:rPr>
  </w:style>
  <w:style w:type="paragraph" w:customStyle="1" w:styleId="Ttulo10">
    <w:name w:val="Título1"/>
    <w:basedOn w:val="Normal"/>
    <w:next w:val="Corpodetexto"/>
    <w:pPr>
      <w:jc w:val="center"/>
    </w:pPr>
    <w:rPr>
      <w:rFonts w:ascii="Arial Narrow" w:hAnsi="Arial Narrow" w:cs="Arial Narrow"/>
      <w:b/>
      <w:sz w:val="22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rPr>
      <w:b/>
      <w:bCs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H3">
    <w:name w:val="H3"/>
    <w:basedOn w:val="Normal"/>
    <w:next w:val="Normal"/>
    <w:pPr>
      <w:keepNext/>
      <w:spacing w:before="100" w:after="100"/>
    </w:pPr>
    <w:rPr>
      <w:b/>
      <w:sz w:val="28"/>
    </w:rPr>
  </w:style>
  <w:style w:type="paragraph" w:styleId="Textodecomentrio">
    <w:name w:val="annotation text"/>
    <w:basedOn w:val="Normal"/>
    <w:link w:val="TextodecomentrioChar"/>
    <w:uiPriority w:val="99"/>
    <w:unhideWhenUsed/>
    <w:rPr>
      <w:sz w:val="20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  <w:rPr>
      <w:rFonts w:ascii="Arial Narrow" w:hAnsi="Arial Narrow" w:cs="Arial Narrow"/>
      <w:sz w:val="22"/>
    </w:rPr>
  </w:style>
  <w:style w:type="paragraph" w:customStyle="1" w:styleId="04-citao">
    <w:name w:val="04 - citação"/>
    <w:basedOn w:val="Normal"/>
    <w:uiPriority w:val="99"/>
    <w:pPr>
      <w:suppressAutoHyphens w:val="0"/>
      <w:autoSpaceDE w:val="0"/>
      <w:autoSpaceDN w:val="0"/>
      <w:adjustRightInd w:val="0"/>
      <w:spacing w:before="113" w:after="113" w:line="260" w:lineRule="atLeast"/>
      <w:ind w:left="1701" w:right="567"/>
      <w:jc w:val="both"/>
      <w:textAlignment w:val="center"/>
    </w:pPr>
    <w:rPr>
      <w:rFonts w:ascii="ZapfHumnst BT" w:hAnsi="ZapfHumnst BT" w:cs="ZapfHumnst BT"/>
      <w:color w:val="000000"/>
      <w:sz w:val="22"/>
      <w:szCs w:val="22"/>
      <w:lang w:eastAsia="pt-BR"/>
    </w:rPr>
  </w:style>
  <w:style w:type="paragraph" w:customStyle="1" w:styleId="Corpodetexto31">
    <w:name w:val="Corpo de texto 31"/>
    <w:basedOn w:val="Normal"/>
    <w:rPr>
      <w:rFonts w:ascii="Arial Narrow" w:hAnsi="Arial Narrow" w:cs="Arial Narrow"/>
      <w:b/>
      <w:sz w:val="22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Legenda">
    <w:name w:val="caption"/>
    <w:basedOn w:val="Normal"/>
    <w:next w:val="Normal"/>
    <w:qFormat/>
    <w:pPr>
      <w:jc w:val="center"/>
    </w:pPr>
    <w:rPr>
      <w:rFonts w:ascii="Arial Narrow" w:hAnsi="Arial Narrow" w:cs="Arial Narrow"/>
      <w:b/>
      <w:sz w:val="22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PargrafodaLista1">
    <w:name w:val="Parágrafo da Lista1"/>
    <w:basedOn w:val="Normal"/>
    <w:uiPriority w:val="34"/>
    <w:qFormat/>
    <w:pPr>
      <w:suppressAutoHyphens w:val="0"/>
      <w:spacing w:after="160" w:line="259" w:lineRule="auto"/>
      <w:ind w:left="720"/>
      <w:contextualSpacing/>
    </w:pPr>
    <w:rPr>
      <w:rFonts w:ascii="Calibri" w:eastAsia="Calibri" w:hAnsi="Calibri"/>
      <w:szCs w:val="24"/>
      <w:lang w:eastAsia="en-US"/>
    </w:rPr>
  </w:style>
  <w:style w:type="paragraph" w:customStyle="1" w:styleId="Citaodetexto">
    <w:name w:val="Citação de texto"/>
    <w:basedOn w:val="Corpodotexto"/>
    <w:pPr>
      <w:tabs>
        <w:tab w:val="left" w:pos="240"/>
      </w:tabs>
      <w:spacing w:before="113" w:after="113"/>
      <w:ind w:left="1134" w:right="1134" w:firstLine="0"/>
    </w:pPr>
    <w:rPr>
      <w:b/>
      <w:bCs/>
      <w:i/>
      <w:iCs/>
      <w:color w:val="auto"/>
    </w:rPr>
  </w:style>
  <w:style w:type="paragraph" w:customStyle="1" w:styleId="02-texto">
    <w:name w:val="02 - texto"/>
    <w:basedOn w:val="Normal"/>
    <w:uiPriority w:val="99"/>
    <w:pPr>
      <w:suppressAutoHyphens w:val="0"/>
      <w:autoSpaceDE w:val="0"/>
      <w:autoSpaceDN w:val="0"/>
      <w:adjustRightInd w:val="0"/>
      <w:spacing w:after="28" w:line="300" w:lineRule="atLeast"/>
      <w:ind w:firstLine="850"/>
      <w:jc w:val="both"/>
      <w:textAlignment w:val="center"/>
    </w:pPr>
    <w:rPr>
      <w:rFonts w:ascii="ZapfHumnst BT" w:hAnsi="ZapfHumnst BT" w:cs="ZapfHumnst BT"/>
      <w:color w:val="000000"/>
      <w:sz w:val="23"/>
      <w:szCs w:val="23"/>
      <w:lang w:eastAsia="pt-BR"/>
    </w:rPr>
  </w:style>
  <w:style w:type="paragraph" w:customStyle="1" w:styleId="corpodotexto0">
    <w:name w:val="corpodotexto"/>
    <w:basedOn w:val="Normal"/>
    <w:pPr>
      <w:spacing w:before="100" w:after="100"/>
    </w:pPr>
    <w:rPr>
      <w:szCs w:val="24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Recuodecorpodetexto31">
    <w:name w:val="Recuo de corpo de texto 31"/>
    <w:basedOn w:val="Normal"/>
    <w:pPr>
      <w:ind w:firstLine="360"/>
      <w:jc w:val="both"/>
    </w:pPr>
    <w:rPr>
      <w:rFonts w:ascii="Arial Narrow" w:hAnsi="Arial Narrow" w:cs="Arial Narrow"/>
      <w:sz w:val="22"/>
    </w:rPr>
  </w:style>
  <w:style w:type="paragraph" w:styleId="PargrafodaLista">
    <w:name w:val="List Paragraph"/>
    <w:basedOn w:val="Normal"/>
    <w:uiPriority w:val="34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</w:rPr>
  </w:style>
  <w:style w:type="paragraph" w:customStyle="1" w:styleId="Corpo">
    <w:name w:val="Corpo"/>
    <w:rPr>
      <w:rFonts w:ascii="Helvetica" w:eastAsia="Arial Unicode MS" w:hAnsi="Arial Unicode MS" w:cs="Arial Unicode MS"/>
      <w:color w:val="000000"/>
      <w:sz w:val="22"/>
      <w:szCs w:val="22"/>
      <w:lang w:val="pt-PT"/>
    </w:rPr>
  </w:style>
  <w:style w:type="paragraph" w:customStyle="1" w:styleId="Subttulo1">
    <w:name w:val="Subtítulo 1"/>
    <w:basedOn w:val="Ttulo10"/>
    <w:uiPriority w:val="99"/>
    <w:pPr>
      <w:autoSpaceDE w:val="0"/>
      <w:jc w:val="left"/>
    </w:pPr>
    <w:rPr>
      <w:rFonts w:ascii="Times New Roman" w:hAnsi="Times New Roman" w:cs="Times New Roman"/>
      <w:bCs/>
      <w:sz w:val="32"/>
      <w:szCs w:val="32"/>
    </w:rPr>
  </w:style>
  <w:style w:type="paragraph" w:customStyle="1" w:styleId="Subttulo2">
    <w:name w:val="Subtítulo 2"/>
    <w:basedOn w:val="Subttulo1"/>
    <w:uiPriority w:val="99"/>
    <w:rPr>
      <w:sz w:val="26"/>
      <w:szCs w:val="26"/>
    </w:rPr>
  </w:style>
  <w:style w:type="paragraph" w:styleId="Recuodecorpodetexto">
    <w:name w:val="Body Text Indent"/>
    <w:basedOn w:val="Normal"/>
    <w:pPr>
      <w:ind w:right="62" w:firstLine="567"/>
      <w:jc w:val="both"/>
    </w:pPr>
    <w:rPr>
      <w:rFonts w:ascii="Arial Narrow" w:hAnsi="Arial Narrow" w:cs="Arial Narrow"/>
      <w:sz w:val="22"/>
    </w:rPr>
  </w:style>
  <w:style w:type="paragraph" w:customStyle="1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ecuodecorpodetexto21">
    <w:name w:val="Recuo de corpo de texto 21"/>
    <w:basedOn w:val="Normal"/>
    <w:pPr>
      <w:ind w:firstLine="708"/>
      <w:jc w:val="both"/>
    </w:pPr>
    <w:rPr>
      <w:rFonts w:ascii="Arial Narrow" w:hAnsi="Arial Narrow" w:cs="Arial Narrow"/>
      <w:sz w:val="22"/>
    </w:r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</w:rPr>
  </w:style>
  <w:style w:type="paragraph" w:customStyle="1" w:styleId="quente">
    <w:name w:val="quente"/>
    <w:basedOn w:val="Normal"/>
    <w:pPr>
      <w:spacing w:before="100" w:after="100"/>
    </w:pPr>
    <w:rPr>
      <w:rFonts w:ascii="Verdana" w:hAnsi="Verdana" w:cs="Verdana"/>
      <w:color w:val="000000"/>
      <w:sz w:val="14"/>
      <w:szCs w:val="14"/>
      <w:lang w:val="en-US"/>
    </w:rPr>
  </w:style>
  <w:style w:type="paragraph" w:customStyle="1" w:styleId="subttulo20">
    <w:name w:val="subttulo2"/>
    <w:basedOn w:val="Normal"/>
    <w:pPr>
      <w:spacing w:before="100" w:after="100"/>
    </w:pPr>
    <w:rPr>
      <w:szCs w:val="24"/>
    </w:rPr>
  </w:style>
  <w:style w:type="paragraph" w:customStyle="1" w:styleId="032-subtpico">
    <w:name w:val="03.2 - subtópico"/>
    <w:basedOn w:val="Normal"/>
    <w:uiPriority w:val="99"/>
    <w:pPr>
      <w:tabs>
        <w:tab w:val="right" w:leader="dot" w:pos="9638"/>
      </w:tabs>
      <w:suppressAutoHyphens w:val="0"/>
      <w:autoSpaceDE w:val="0"/>
      <w:autoSpaceDN w:val="0"/>
      <w:adjustRightInd w:val="0"/>
      <w:spacing w:before="113" w:after="57" w:line="300" w:lineRule="atLeast"/>
      <w:ind w:left="850"/>
      <w:jc w:val="both"/>
      <w:textAlignment w:val="center"/>
    </w:pPr>
    <w:rPr>
      <w:rFonts w:ascii="ZapfHumnst BT" w:hAnsi="ZapfHumnst BT" w:cs="ZapfHumnst BT"/>
      <w:color w:val="000000"/>
      <w:sz w:val="23"/>
      <w:szCs w:val="23"/>
      <w:lang w:eastAsia="pt-BR"/>
    </w:rPr>
  </w:style>
  <w:style w:type="paragraph" w:customStyle="1" w:styleId="0321-textosubtp">
    <w:name w:val="03.2.1 - texto subtp"/>
    <w:basedOn w:val="032-subtpico"/>
    <w:uiPriority w:val="99"/>
    <w:pPr>
      <w:spacing w:before="0" w:after="28"/>
    </w:pPr>
  </w:style>
  <w:style w:type="paragraph" w:customStyle="1" w:styleId="Corpodotexto">
    <w:name w:val="Corpo do texto"/>
    <w:pPr>
      <w:suppressAutoHyphens/>
      <w:autoSpaceDE w:val="0"/>
      <w:ind w:firstLine="480"/>
    </w:pPr>
    <w:rPr>
      <w:color w:val="000000"/>
      <w:sz w:val="24"/>
      <w:szCs w:val="24"/>
      <w:lang w:eastAsia="zh-CN"/>
    </w:rPr>
  </w:style>
  <w:style w:type="paragraph" w:customStyle="1" w:styleId="Corpodetexto21">
    <w:name w:val="Corpo de texto 21"/>
    <w:basedOn w:val="Normal"/>
    <w:pPr>
      <w:jc w:val="both"/>
    </w:pPr>
    <w:rPr>
      <w:b/>
    </w:rPr>
  </w:style>
  <w:style w:type="paragraph" w:customStyle="1" w:styleId="Commarcadores1">
    <w:name w:val="Com marcadores1"/>
    <w:basedOn w:val="Normal"/>
    <w:pPr>
      <w:jc w:val="center"/>
    </w:pPr>
    <w:rPr>
      <w:rFonts w:ascii="Arial Narrow" w:hAnsi="Arial Narrow" w:cs="Arial Narrow"/>
      <w:b/>
      <w:i/>
      <w:sz w:val="22"/>
    </w:rPr>
  </w:style>
  <w:style w:type="paragraph" w:customStyle="1" w:styleId="Subttulo1A">
    <w:name w:val="Subtítulo 1 A"/>
    <w:rsid w:val="00EE7FA6"/>
    <w:pPr>
      <w:pBdr>
        <w:top w:val="nil"/>
        <w:left w:val="nil"/>
        <w:bottom w:val="nil"/>
        <w:right w:val="nil"/>
        <w:between w:val="nil"/>
        <w:bar w:val="nil"/>
      </w:pBdr>
      <w:spacing w:after="57"/>
    </w:pPr>
    <w:rPr>
      <w:rFonts w:ascii="Georgia" w:eastAsia="Arial Unicode MS" w:hAnsi="Georgia" w:cs="Arial Unicode MS"/>
      <w:color w:val="000000"/>
      <w:sz w:val="32"/>
      <w:szCs w:val="32"/>
      <w:u w:color="000000"/>
      <w:bdr w:val="nil"/>
      <w:lang w:val="pt-PT"/>
    </w:rPr>
  </w:style>
  <w:style w:type="paragraph" w:customStyle="1" w:styleId="Subttulo2A">
    <w:name w:val="Subtítulo 2 A"/>
    <w:rsid w:val="000932AA"/>
    <w:pPr>
      <w:pBdr>
        <w:top w:val="nil"/>
        <w:left w:val="nil"/>
        <w:bottom w:val="nil"/>
        <w:right w:val="nil"/>
        <w:between w:val="nil"/>
        <w:bar w:val="nil"/>
      </w:pBdr>
      <w:ind w:firstLine="567"/>
    </w:pPr>
    <w:rPr>
      <w:rFonts w:ascii="Georgia" w:eastAsia="Arial Unicode MS" w:hAnsi="Georgia" w:cs="Arial Unicode MS"/>
      <w:color w:val="000000"/>
      <w:sz w:val="28"/>
      <w:szCs w:val="28"/>
      <w:u w:color="000000"/>
      <w:bdr w:val="nil"/>
      <w:lang w:val="pt-PT"/>
    </w:rPr>
  </w:style>
  <w:style w:type="paragraph" w:customStyle="1" w:styleId="TtuloA">
    <w:name w:val="Título A"/>
    <w:rsid w:val="00E81F5C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Georgia" w:eastAsia="Arial Unicode MS" w:hAnsi="Georgia" w:cs="Arial Unicode MS"/>
      <w:b/>
      <w:bCs/>
      <w:color w:val="000000"/>
      <w:sz w:val="44"/>
      <w:szCs w:val="44"/>
      <w:u w:color="000000"/>
      <w:bdr w:val="nil"/>
      <w:lang w:val="pt-PT"/>
    </w:rPr>
  </w:style>
  <w:style w:type="character" w:styleId="Meno">
    <w:name w:val="Mention"/>
    <w:uiPriority w:val="99"/>
    <w:semiHidden/>
    <w:unhideWhenUsed/>
    <w:rsid w:val="00EE482B"/>
    <w:rPr>
      <w:color w:val="2B579A"/>
      <w:shd w:val="clear" w:color="auto" w:fill="E6E6E6"/>
    </w:rPr>
  </w:style>
  <w:style w:type="character" w:customStyle="1" w:styleId="texto11vermelho1">
    <w:name w:val="texto11vermelho1"/>
    <w:rsid w:val="0078612D"/>
    <w:rPr>
      <w:rFonts w:ascii="Verdana" w:hAnsi="Verdana"/>
      <w:strike w:val="0"/>
      <w:dstrike w:val="0"/>
      <w:sz w:val="13"/>
      <w:szCs w:val="13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4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1203</Words>
  <Characters>5643</Characters>
  <Application>Microsoft Office Word</Application>
  <DocSecurity>0</DocSecurity>
  <PresentationFormat/>
  <Lines>47</Lines>
  <Paragraphs>13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</vt:lpstr>
    </vt:vector>
  </TitlesOfParts>
  <Manager/>
  <Company>***</Company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Pr Geraldo</dc:creator>
  <cp:keywords/>
  <dc:description/>
  <cp:lastModifiedBy>Sergio Tadachi Matuda</cp:lastModifiedBy>
  <cp:revision>2</cp:revision>
  <cp:lastPrinted>2016-10-31T19:02:00Z</cp:lastPrinted>
  <dcterms:created xsi:type="dcterms:W3CDTF">2022-02-22T00:19:00Z</dcterms:created>
  <dcterms:modified xsi:type="dcterms:W3CDTF">2022-02-22T00:19:00Z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r8>2001633770</vt:r8>
  </property>
  <property fmtid="{D5CDD505-2E9C-101B-9397-08002B2CF9AE}" pid="3" name="KSOProductBuildVer">
    <vt:lpwstr>1046-9.1.0.5214</vt:lpwstr>
  </property>
</Properties>
</file>